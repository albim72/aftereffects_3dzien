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034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5601"/>
        <w:gridCol w:w="2053"/>
        <w:gridCol w:w="891"/>
        <w:gridCol w:w="1519"/>
      </w:tblGrid>
      <w:tr w:rsidR="00174471" w:rsidRPr="00B26248" w14:paraId="048B13A0" w14:textId="77777777" w:rsidTr="00820FDD">
        <w:trPr>
          <w:cantSplit/>
          <w:trHeight w:val="420"/>
        </w:trPr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B02FF70" w14:textId="77777777" w:rsidR="00174471" w:rsidRPr="00B26248" w:rsidRDefault="00174471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B26248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5D0E283A" w14:textId="5D5975D9" w:rsidR="00820FDD" w:rsidRPr="00B26248" w:rsidRDefault="00E27C25" w:rsidP="00820FDD">
            <w:pPr>
              <w:pStyle w:val="Stopka"/>
              <w:jc w:val="right"/>
            </w:pPr>
            <w:r w:rsidRPr="00B26248">
              <w:rPr>
                <w:rFonts w:ascii="Arial" w:hAnsi="Arial" w:cs="Arial"/>
                <w:i/>
                <w:sz w:val="18"/>
                <w:szCs w:val="18"/>
              </w:rPr>
              <w:t xml:space="preserve">        </w:t>
            </w:r>
          </w:p>
          <w:p w14:paraId="5B6AD87D" w14:textId="77777777" w:rsidR="00820FDD" w:rsidRPr="00791BC5" w:rsidRDefault="00820FDD" w:rsidP="00820FDD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032A3049" w14:textId="2D000E99" w:rsidR="00174471" w:rsidRPr="00B26248" w:rsidRDefault="00820FDD" w:rsidP="00820FDD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791BC5">
              <w:rPr>
                <w:rFonts w:ascii="Arial" w:hAnsi="Arial" w:cs="Arial"/>
                <w:sz w:val="18"/>
                <w:szCs w:val="18"/>
              </w:rPr>
              <w:t>.05.07</w:t>
            </w:r>
          </w:p>
        </w:tc>
      </w:tr>
      <w:tr w:rsidR="00174471" w:rsidRPr="00B26248" w14:paraId="4FDDD164" w14:textId="77777777" w:rsidTr="00820FDD">
        <w:trPr>
          <w:cantSplit/>
          <w:trHeight w:val="420"/>
        </w:trPr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67C8FF5" w14:textId="2475823A" w:rsidR="00EE094D" w:rsidRPr="00B26248" w:rsidRDefault="00467671" w:rsidP="00EE094D">
            <w:pPr>
              <w:tabs>
                <w:tab w:val="left" w:pos="-2127"/>
                <w:tab w:val="left" w:pos="8310"/>
              </w:tabs>
              <w:ind w:left="355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B26248">
              <w:rPr>
                <w:b/>
                <w:i/>
                <w:noProof/>
                <w:snapToGrid w:val="0"/>
                <w:sz w:val="32"/>
              </w:rPr>
              <w:t>Adobe After Effects</w:t>
            </w:r>
            <w:r w:rsidR="00406548">
              <w:rPr>
                <w:b/>
                <w:i/>
                <w:noProof/>
                <w:snapToGrid w:val="0"/>
                <w:sz w:val="32"/>
              </w:rPr>
              <w:t xml:space="preserve"> </w:t>
            </w:r>
          </w:p>
          <w:p w14:paraId="496B4840" w14:textId="00A28202" w:rsidR="00643703" w:rsidRPr="00B26248" w:rsidRDefault="00643703" w:rsidP="00643703">
            <w:pPr>
              <w:tabs>
                <w:tab w:val="left" w:pos="-2127"/>
                <w:tab w:val="left" w:pos="8310"/>
              </w:tabs>
              <w:ind w:left="355"/>
              <w:outlineLvl w:val="0"/>
              <w:rPr>
                <w:b/>
                <w:i/>
                <w:snapToGrid w:val="0"/>
              </w:rPr>
            </w:pPr>
            <w:r w:rsidRPr="00B26248">
              <w:rPr>
                <w:b/>
                <w:i/>
                <w:snapToGrid w:val="0"/>
              </w:rPr>
              <w:t>SK-IN</w:t>
            </w:r>
            <w:r w:rsidR="00406548">
              <w:rPr>
                <w:b/>
                <w:i/>
                <w:snapToGrid w:val="0"/>
              </w:rPr>
              <w:t>N</w:t>
            </w:r>
            <w:r w:rsidRPr="00B26248">
              <w:rPr>
                <w:b/>
                <w:i/>
                <w:snapToGrid w:val="0"/>
              </w:rPr>
              <w:t>-</w:t>
            </w:r>
            <w:r w:rsidR="00406548">
              <w:rPr>
                <w:b/>
                <w:i/>
                <w:snapToGrid w:val="0"/>
              </w:rPr>
              <w:t>AF</w:t>
            </w:r>
          </w:p>
          <w:p w14:paraId="76A562D9" w14:textId="743D1652" w:rsidR="00EE094D" w:rsidRPr="00B26248" w:rsidRDefault="00EE094D" w:rsidP="00EE094D">
            <w:pPr>
              <w:tabs>
                <w:tab w:val="left" w:pos="-2127"/>
                <w:tab w:val="left" w:pos="8310"/>
              </w:tabs>
              <w:ind w:left="355"/>
              <w:outlineLvl w:val="0"/>
              <w:rPr>
                <w:b/>
                <w:i/>
                <w:snapToGrid w:val="0"/>
              </w:rPr>
            </w:pPr>
            <w:r w:rsidRPr="00B26248">
              <w:rPr>
                <w:b/>
                <w:i/>
                <w:snapToGrid w:val="0"/>
              </w:rPr>
              <w:t xml:space="preserve">Data: </w:t>
            </w:r>
            <w:r w:rsidR="00406548">
              <w:rPr>
                <w:b/>
                <w:i/>
                <w:snapToGrid w:val="0"/>
              </w:rPr>
              <w:t>09.04</w:t>
            </w:r>
            <w:r w:rsidR="00004F78" w:rsidRPr="00B26248">
              <w:rPr>
                <w:b/>
                <w:i/>
                <w:snapToGrid w:val="0"/>
              </w:rPr>
              <w:t>.2021</w:t>
            </w:r>
            <w:r w:rsidRPr="00B26248">
              <w:rPr>
                <w:b/>
                <w:i/>
                <w:snapToGrid w:val="0"/>
              </w:rPr>
              <w:t xml:space="preserve"> </w:t>
            </w:r>
            <w:r w:rsidR="00604AD5" w:rsidRPr="00B26248">
              <w:rPr>
                <w:b/>
                <w:i/>
                <w:snapToGrid w:val="0"/>
              </w:rPr>
              <w:t>–</w:t>
            </w:r>
            <w:r w:rsidRPr="00B26248">
              <w:rPr>
                <w:b/>
                <w:i/>
                <w:snapToGrid w:val="0"/>
              </w:rPr>
              <w:t xml:space="preserve"> </w:t>
            </w:r>
            <w:r w:rsidR="00406548">
              <w:rPr>
                <w:b/>
                <w:i/>
                <w:snapToGrid w:val="0"/>
              </w:rPr>
              <w:t>11</w:t>
            </w:r>
            <w:r w:rsidR="00004F78" w:rsidRPr="00B26248">
              <w:rPr>
                <w:b/>
                <w:i/>
                <w:snapToGrid w:val="0"/>
              </w:rPr>
              <w:t>.0</w:t>
            </w:r>
            <w:r w:rsidR="00406548">
              <w:rPr>
                <w:b/>
                <w:i/>
                <w:snapToGrid w:val="0"/>
              </w:rPr>
              <w:t>4</w:t>
            </w:r>
            <w:r w:rsidR="00004F78" w:rsidRPr="00B26248">
              <w:rPr>
                <w:b/>
                <w:i/>
                <w:snapToGrid w:val="0"/>
              </w:rPr>
              <w:t>.2021</w:t>
            </w:r>
          </w:p>
          <w:p w14:paraId="41CE2148" w14:textId="77777777" w:rsidR="00EE094D" w:rsidRPr="00B26248" w:rsidRDefault="00604AD5" w:rsidP="00EE094D">
            <w:pPr>
              <w:tabs>
                <w:tab w:val="left" w:pos="-2127"/>
                <w:tab w:val="left" w:pos="8310"/>
              </w:tabs>
              <w:ind w:left="355"/>
              <w:outlineLvl w:val="0"/>
              <w:rPr>
                <w:b/>
                <w:i/>
                <w:snapToGrid w:val="0"/>
              </w:rPr>
            </w:pPr>
            <w:r w:rsidRPr="00B26248">
              <w:rPr>
                <w:b/>
                <w:i/>
                <w:snapToGrid w:val="0"/>
              </w:rPr>
              <w:t>Wykładowc</w:t>
            </w:r>
            <w:r w:rsidR="00DF00BF" w:rsidRPr="00B26248">
              <w:rPr>
                <w:b/>
                <w:i/>
                <w:snapToGrid w:val="0"/>
              </w:rPr>
              <w:t>a</w:t>
            </w:r>
            <w:r w:rsidR="00EE094D" w:rsidRPr="00B26248">
              <w:rPr>
                <w:b/>
                <w:i/>
                <w:snapToGrid w:val="0"/>
              </w:rPr>
              <w:t xml:space="preserve">: </w:t>
            </w:r>
            <w:r w:rsidRPr="00B26248">
              <w:rPr>
                <w:b/>
                <w:i/>
                <w:snapToGrid w:val="0"/>
              </w:rPr>
              <w:t>Marcin Albiniak</w:t>
            </w:r>
          </w:p>
          <w:p w14:paraId="0C6DCAC4" w14:textId="1595850B" w:rsidR="00174471" w:rsidRDefault="00F628E6" w:rsidP="00D32CD2">
            <w:pPr>
              <w:ind w:left="355"/>
              <w:rPr>
                <w:b/>
                <w:i/>
                <w:snapToGrid w:val="0"/>
              </w:rPr>
            </w:pPr>
            <w:r w:rsidRPr="00B26248">
              <w:rPr>
                <w:b/>
                <w:i/>
                <w:snapToGrid w:val="0"/>
              </w:rPr>
              <w:t>TES_</w:t>
            </w:r>
            <w:r w:rsidR="00004F78" w:rsidRPr="00B26248">
              <w:rPr>
                <w:b/>
                <w:i/>
                <w:snapToGrid w:val="0"/>
              </w:rPr>
              <w:t>210</w:t>
            </w:r>
            <w:r w:rsidR="00406548">
              <w:rPr>
                <w:b/>
                <w:i/>
                <w:snapToGrid w:val="0"/>
              </w:rPr>
              <w:t>411</w:t>
            </w:r>
            <w:r w:rsidR="00E27C25" w:rsidRPr="00B26248">
              <w:rPr>
                <w:b/>
                <w:i/>
                <w:snapToGrid w:val="0"/>
              </w:rPr>
              <w:t>_2551500</w:t>
            </w:r>
            <w:r w:rsidR="00406548">
              <w:rPr>
                <w:b/>
                <w:i/>
                <w:snapToGrid w:val="0"/>
              </w:rPr>
              <w:t>INN</w:t>
            </w:r>
            <w:r w:rsidR="00E27C25" w:rsidRPr="00B26248">
              <w:rPr>
                <w:b/>
                <w:i/>
                <w:snapToGrid w:val="0"/>
              </w:rPr>
              <w:t>_140</w:t>
            </w:r>
            <w:r w:rsidR="00004F78" w:rsidRPr="00B26248">
              <w:rPr>
                <w:b/>
                <w:i/>
                <w:snapToGrid w:val="0"/>
              </w:rPr>
              <w:t>4</w:t>
            </w:r>
            <w:r w:rsidR="00E27C25" w:rsidRPr="00B26248">
              <w:rPr>
                <w:b/>
                <w:i/>
                <w:snapToGrid w:val="0"/>
              </w:rPr>
              <w:t>08AK_</w:t>
            </w:r>
          </w:p>
          <w:p w14:paraId="6E8ED887" w14:textId="004C5BE3" w:rsidR="00D32CD2" w:rsidRPr="00D32CD2" w:rsidRDefault="00D32CD2" w:rsidP="00D32CD2">
            <w:pPr>
              <w:ind w:left="355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7915AEBF" w14:textId="77777777" w:rsidR="00174471" w:rsidRPr="00B26248" w:rsidRDefault="00174471" w:rsidP="0096437D"/>
        </w:tc>
      </w:tr>
      <w:tr w:rsidR="00174471" w:rsidRPr="00B26248" w14:paraId="096A3E17" w14:textId="77777777" w:rsidTr="00820FDD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1519" w:type="dxa"/>
        </w:trPr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BB6DAD9" w14:textId="77777777" w:rsidR="00174471" w:rsidRPr="00B26248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B26248">
              <w:rPr>
                <w:b/>
                <w:i/>
              </w:rPr>
              <w:t>Dane uczestnika testu</w:t>
            </w:r>
          </w:p>
        </w:tc>
        <w:tc>
          <w:tcPr>
            <w:tcW w:w="2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0F6716E" w14:textId="77777777" w:rsidR="00174471" w:rsidRPr="00B26248" w:rsidRDefault="00174471" w:rsidP="00570B8F">
            <w:pPr>
              <w:snapToGrid w:val="0"/>
              <w:spacing w:before="120"/>
              <w:ind w:left="113"/>
              <w:rPr>
                <w:b/>
                <w:i/>
              </w:rPr>
            </w:pPr>
            <w:r w:rsidRPr="00B26248">
              <w:rPr>
                <w:b/>
                <w:i/>
              </w:rPr>
              <w:t>Wyniki – punktacja</w:t>
            </w:r>
          </w:p>
        </w:tc>
      </w:tr>
      <w:tr w:rsidR="00174471" w:rsidRPr="00B26248" w14:paraId="5F100A6F" w14:textId="77777777" w:rsidTr="00820FDD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1519" w:type="dxa"/>
        </w:trPr>
        <w:tc>
          <w:tcPr>
            <w:tcW w:w="5601" w:type="dxa"/>
            <w:tcBorders>
              <w:left w:val="single" w:sz="4" w:space="0" w:color="000000"/>
              <w:bottom w:val="single" w:sz="4" w:space="0" w:color="000000"/>
            </w:tcBorders>
          </w:tcPr>
          <w:p w14:paraId="4BDCA384" w14:textId="5A2B108F" w:rsidR="00174471" w:rsidRPr="00B26248" w:rsidRDefault="00174471" w:rsidP="00642D0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B26248">
              <w:rPr>
                <w:b/>
                <w:i/>
              </w:rPr>
              <w:t>Imię:</w:t>
            </w:r>
            <w:r w:rsidR="00004F78" w:rsidRPr="00B26248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863DB44EA61440FBBB7962789503C5A0"/>
                </w:placeholder>
                <w:text/>
              </w:sdtPr>
              <w:sdtContent>
                <w:r w:rsidR="00A02BBD" w:rsidRPr="0022485A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94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9D5E8" w14:textId="00B9F63C" w:rsidR="00174471" w:rsidRPr="00B26248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B26248">
              <w:rPr>
                <w:b/>
                <w:i/>
              </w:rPr>
              <w:t xml:space="preserve">Maksymalna: </w:t>
            </w:r>
            <w:r w:rsidR="00004F78" w:rsidRPr="00B26248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71D774DA78C642CB8230251411FBAA15"/>
                </w:placeholder>
                <w:text/>
              </w:sdtPr>
              <w:sdtContent>
                <w:sdt>
                  <w:sdtPr>
                    <w:rPr>
                      <w:bCs/>
                      <w:i/>
                      <w:color w:val="A6A6A6"/>
                      <w:sz w:val="18"/>
                      <w:szCs w:val="18"/>
                      <w:highlight w:val="lightGray"/>
                    </w:rPr>
                    <w:id w:val="911731529"/>
                    <w:placeholder>
                      <w:docPart w:val="6C90F0A91EC54EFD8137743B5A7D47FA"/>
                    </w:placeholder>
                    <w:text/>
                  </w:sdtPr>
                  <w:sdtContent>
                    <w:r w:rsidR="00A02BBD">
                      <w:rPr>
                        <w:bCs/>
                        <w:i/>
                        <w:color w:val="A6A6A6"/>
                        <w:sz w:val="18"/>
                        <w:szCs w:val="18"/>
                        <w:highlight w:val="lightGray"/>
                      </w:rPr>
                      <w:t>….</w:t>
                    </w:r>
                  </w:sdtContent>
                </w:sdt>
              </w:sdtContent>
            </w:sdt>
            <w:r w:rsidR="00A02BBD">
              <w:rPr>
                <w:bCs/>
                <w:i/>
                <w:color w:val="A6A6A6"/>
                <w:sz w:val="18"/>
                <w:szCs w:val="18"/>
              </w:rPr>
              <w:t xml:space="preserve">  </w:t>
            </w:r>
            <w:r w:rsidR="00A02BBD">
              <w:rPr>
                <w:b/>
                <w:i/>
              </w:rPr>
              <w:t>pkt.</w:t>
            </w:r>
          </w:p>
        </w:tc>
      </w:tr>
      <w:tr w:rsidR="00174471" w:rsidRPr="00B26248" w14:paraId="5D5DBDD2" w14:textId="77777777" w:rsidTr="00820FDD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1519" w:type="dxa"/>
        </w:trPr>
        <w:tc>
          <w:tcPr>
            <w:tcW w:w="5601" w:type="dxa"/>
            <w:tcBorders>
              <w:left w:val="single" w:sz="4" w:space="0" w:color="000000"/>
              <w:bottom w:val="single" w:sz="4" w:space="0" w:color="000000"/>
            </w:tcBorders>
          </w:tcPr>
          <w:p w14:paraId="056D2669" w14:textId="474DE1D6" w:rsidR="00174471" w:rsidRPr="00B26248" w:rsidRDefault="00174471" w:rsidP="00642D0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B26248">
              <w:rPr>
                <w:b/>
                <w:i/>
              </w:rPr>
              <w:t>Nazwisko:</w:t>
            </w:r>
            <w:r w:rsidR="00004F78" w:rsidRPr="00B26248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624659506"/>
                <w:placeholder>
                  <w:docPart w:val="D647C0A9C9EB4BF3B85072A6C54089CE"/>
                </w:placeholder>
                <w:text/>
              </w:sdtPr>
              <w:sdtContent>
                <w:r w:rsidR="00A02BBD" w:rsidRPr="00C40E1C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94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734B4" w14:textId="4A1614FE" w:rsidR="00174471" w:rsidRPr="00B26248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B26248">
              <w:rPr>
                <w:b/>
                <w:i/>
              </w:rPr>
              <w:t>Uzyskana:</w:t>
            </w:r>
            <w:r w:rsidR="00004F78" w:rsidRPr="00B26248">
              <w:rPr>
                <w:b/>
                <w:i/>
              </w:rPr>
              <w:t xml:space="preserve"> 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818189049"/>
                <w:placeholder>
                  <w:docPart w:val="3E5C18100DAC4420AA42082D831E10CD"/>
                </w:placeholder>
                <w:text/>
              </w:sdtPr>
              <w:sdtContent>
                <w:sdt>
                  <w:sdtPr>
                    <w:rPr>
                      <w:bCs/>
                      <w:i/>
                      <w:color w:val="A6A6A6"/>
                      <w:sz w:val="18"/>
                      <w:szCs w:val="18"/>
                      <w:highlight w:val="lightGray"/>
                    </w:rPr>
                    <w:id w:val="484445567"/>
                    <w:placeholder>
                      <w:docPart w:val="0B714741F0D64960A60A50C396100B8B"/>
                    </w:placeholder>
                    <w:text/>
                  </w:sdtPr>
                  <w:sdtContent>
                    <w:r w:rsidR="00A02BBD">
                      <w:rPr>
                        <w:bCs/>
                        <w:i/>
                        <w:color w:val="A6A6A6"/>
                        <w:sz w:val="18"/>
                        <w:szCs w:val="18"/>
                        <w:highlight w:val="lightGray"/>
                      </w:rPr>
                      <w:t>….</w:t>
                    </w:r>
                  </w:sdtContent>
                </w:sdt>
              </w:sdtContent>
            </w:sdt>
            <w:r w:rsidR="00A02BBD">
              <w:rPr>
                <w:bCs/>
                <w:i/>
                <w:color w:val="A6A6A6"/>
                <w:sz w:val="18"/>
                <w:szCs w:val="18"/>
              </w:rPr>
              <w:t xml:space="preserve">  </w:t>
            </w:r>
            <w:r w:rsidR="00A02BBD">
              <w:rPr>
                <w:b/>
                <w:i/>
              </w:rPr>
              <w:t>pkt.</w:t>
            </w:r>
          </w:p>
        </w:tc>
      </w:tr>
      <w:tr w:rsidR="00174471" w:rsidRPr="00B26248" w14:paraId="4C0479AC" w14:textId="77777777" w:rsidTr="00820FDD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1519" w:type="dxa"/>
        </w:trPr>
        <w:tc>
          <w:tcPr>
            <w:tcW w:w="5601" w:type="dxa"/>
            <w:tcBorders>
              <w:left w:val="single" w:sz="4" w:space="0" w:color="000000"/>
              <w:bottom w:val="single" w:sz="4" w:space="0" w:color="000000"/>
            </w:tcBorders>
          </w:tcPr>
          <w:p w14:paraId="704818B9" w14:textId="3A6EB5B3" w:rsidR="00174471" w:rsidRPr="00B26248" w:rsidRDefault="00174471" w:rsidP="00642D0B">
            <w:pPr>
              <w:snapToGrid w:val="0"/>
              <w:spacing w:before="120"/>
              <w:ind w:left="113"/>
              <w:rPr>
                <w:b/>
                <w:i/>
              </w:rPr>
            </w:pPr>
            <w:r w:rsidRPr="00B26248">
              <w:rPr>
                <w:b/>
                <w:i/>
              </w:rPr>
              <w:t>Data wypełnienia testu:</w:t>
            </w:r>
            <w:r w:rsidR="00004F78" w:rsidRPr="00B26248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1B03A1662A05463FB25E6DC70C82A0E6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A02BBD" w:rsidRPr="00F325E7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944" w:type="dxa"/>
            <w:gridSpan w:val="2"/>
            <w:tcBorders>
              <w:left w:val="single" w:sz="4" w:space="0" w:color="000000"/>
            </w:tcBorders>
          </w:tcPr>
          <w:p w14:paraId="18E95F94" w14:textId="77777777" w:rsidR="00174471" w:rsidRPr="00B26248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:rsidRPr="00B26248" w14:paraId="76EF3ACD" w14:textId="77777777" w:rsidTr="00820FDD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1519" w:type="dxa"/>
        </w:trPr>
        <w:tc>
          <w:tcPr>
            <w:tcW w:w="5601" w:type="dxa"/>
            <w:tcBorders>
              <w:left w:val="single" w:sz="4" w:space="0" w:color="000000"/>
              <w:bottom w:val="single" w:sz="4" w:space="0" w:color="000000"/>
            </w:tcBorders>
          </w:tcPr>
          <w:p w14:paraId="62BC8B35" w14:textId="10FBFC77" w:rsidR="00174471" w:rsidRPr="00B26248" w:rsidRDefault="00174471" w:rsidP="00642D0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B26248">
              <w:rPr>
                <w:b/>
                <w:i/>
              </w:rPr>
              <w:t>Miejscowość:</w:t>
            </w:r>
            <w:r w:rsidR="00004F78" w:rsidRPr="00B26248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72932079"/>
                <w:placeholder>
                  <w:docPart w:val="14B5FAFD38D94C619D24F2C6937974B7"/>
                </w:placeholder>
                <w:text/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106933323"/>
                    <w:placeholder>
                      <w:docPart w:val="53DFC1FE82AF4558B119EE1CCE9514A0"/>
                    </w:placeholder>
                    <w:text/>
                  </w:sdtPr>
                  <w:sdtContent>
                    <w:r w:rsidR="00A02BBD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</w:p>
        </w:tc>
        <w:tc>
          <w:tcPr>
            <w:tcW w:w="2944" w:type="dxa"/>
            <w:gridSpan w:val="2"/>
            <w:tcBorders>
              <w:left w:val="single" w:sz="4" w:space="0" w:color="000000"/>
            </w:tcBorders>
          </w:tcPr>
          <w:p w14:paraId="76355448" w14:textId="77777777" w:rsidR="00174471" w:rsidRPr="00B26248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972C976" w14:textId="77777777" w:rsidR="00722ED0" w:rsidRPr="00B26248" w:rsidRDefault="00722ED0" w:rsidP="00174471"/>
    <w:p w14:paraId="03A79222" w14:textId="41FADFF9" w:rsidR="00A331E3" w:rsidRPr="00B26248" w:rsidRDefault="00467671" w:rsidP="00B03219">
      <w:pPr>
        <w:keepNext/>
        <w:numPr>
          <w:ilvl w:val="0"/>
          <w:numId w:val="46"/>
        </w:numPr>
        <w:suppressAutoHyphens w:val="0"/>
        <w:ind w:left="357" w:hanging="357"/>
        <w:rPr>
          <w:b/>
          <w:sz w:val="22"/>
        </w:rPr>
      </w:pPr>
      <w:r w:rsidRPr="00B26248">
        <w:rPr>
          <w:b/>
          <w:sz w:val="22"/>
        </w:rPr>
        <w:t xml:space="preserve">Program Adobe </w:t>
      </w:r>
      <w:proofErr w:type="spellStart"/>
      <w:r w:rsidRPr="00B26248">
        <w:rPr>
          <w:b/>
          <w:sz w:val="22"/>
        </w:rPr>
        <w:t>After</w:t>
      </w:r>
      <w:proofErr w:type="spellEnd"/>
      <w:r w:rsidRPr="00B26248">
        <w:rPr>
          <w:b/>
          <w:sz w:val="22"/>
        </w:rPr>
        <w:t xml:space="preserve"> </w:t>
      </w:r>
      <w:proofErr w:type="spellStart"/>
      <w:r w:rsidRPr="00B26248">
        <w:rPr>
          <w:b/>
          <w:sz w:val="22"/>
        </w:rPr>
        <w:t>Effects</w:t>
      </w:r>
      <w:proofErr w:type="spellEnd"/>
      <w:r w:rsidRPr="00B26248">
        <w:rPr>
          <w:b/>
          <w:sz w:val="22"/>
        </w:rPr>
        <w:t xml:space="preserve"> służy do</w:t>
      </w:r>
      <w:r w:rsidR="00B03219" w:rsidRPr="00B26248">
        <w:rPr>
          <w:b/>
          <w:sz w:val="22"/>
        </w:rPr>
        <w:t>:</w:t>
      </w:r>
    </w:p>
    <w:p w14:paraId="1546D88A" w14:textId="78038587" w:rsidR="00C9505B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02BB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467671" w:rsidRPr="00B26248">
        <w:rPr>
          <w:sz w:val="22"/>
        </w:rPr>
        <w:t>Tworzenia stron www</w:t>
      </w:r>
    </w:p>
    <w:p w14:paraId="59EDE419" w14:textId="792BD4ED" w:rsidR="00C9505B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7895599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02BB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467671" w:rsidRPr="00B26248">
        <w:rPr>
          <w:sz w:val="22"/>
        </w:rPr>
        <w:t xml:space="preserve">Tworzenia </w:t>
      </w:r>
      <w:r w:rsidR="001C1C58" w:rsidRPr="00B26248">
        <w:rPr>
          <w:sz w:val="22"/>
        </w:rPr>
        <w:t>animacji i  efektów wizualnych</w:t>
      </w:r>
    </w:p>
    <w:p w14:paraId="1654753E" w14:textId="2D34A7FD" w:rsidR="00C9505B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-65962234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467671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1C1C58" w:rsidRPr="00B26248">
        <w:rPr>
          <w:sz w:val="22"/>
        </w:rPr>
        <w:t xml:space="preserve">Gromadzenia danych w bazie </w:t>
      </w:r>
      <w:proofErr w:type="spellStart"/>
      <w:r w:rsidR="001C1C58" w:rsidRPr="00B26248">
        <w:rPr>
          <w:sz w:val="22"/>
        </w:rPr>
        <w:t>noSQL</w:t>
      </w:r>
      <w:proofErr w:type="spellEnd"/>
    </w:p>
    <w:p w14:paraId="41227D0D" w14:textId="77A261CC" w:rsidR="00C9505B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66065737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467671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821AFB" w:rsidRPr="00B26248">
        <w:rPr>
          <w:sz w:val="22"/>
        </w:rPr>
        <w:t>Obsług</w:t>
      </w:r>
      <w:r w:rsidR="001C1C58" w:rsidRPr="00B26248">
        <w:rPr>
          <w:sz w:val="22"/>
        </w:rPr>
        <w:t>i</w:t>
      </w:r>
      <w:r w:rsidR="00821AFB" w:rsidRPr="00B26248">
        <w:rPr>
          <w:sz w:val="22"/>
        </w:rPr>
        <w:t xml:space="preserve"> elementów związanych z </w:t>
      </w:r>
      <w:proofErr w:type="spellStart"/>
      <w:r w:rsidR="00821AFB" w:rsidRPr="00B26248">
        <w:rPr>
          <w:sz w:val="22"/>
        </w:rPr>
        <w:t>geolokacją</w:t>
      </w:r>
      <w:proofErr w:type="spellEnd"/>
    </w:p>
    <w:p w14:paraId="6895A7CF" w14:textId="1D516E0D" w:rsidR="00004F78" w:rsidRPr="00B26248" w:rsidRDefault="00004F78" w:rsidP="00004F78">
      <w:pPr>
        <w:spacing w:before="120" w:after="120"/>
        <w:ind w:left="360"/>
        <w:jc w:val="right"/>
        <w:rPr>
          <w:b/>
          <w:i/>
          <w:sz w:val="22"/>
        </w:rPr>
      </w:pPr>
      <w:r w:rsidRPr="00B26248">
        <w:rPr>
          <w:b/>
          <w:i/>
          <w:sz w:val="22"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2B72194DCC1B465B93E3EF9C7F14022C"/>
          </w:placeholder>
          <w:text/>
        </w:sdtPr>
        <w:sdtEndPr/>
        <w:sdtContent>
          <w:r w:rsidRPr="00B26248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6519154" w14:textId="3A4EFF0D" w:rsidR="00A331E3" w:rsidRPr="00B26248" w:rsidRDefault="001C1C58" w:rsidP="00B03219">
      <w:pPr>
        <w:keepNext/>
        <w:numPr>
          <w:ilvl w:val="0"/>
          <w:numId w:val="46"/>
        </w:numPr>
        <w:suppressAutoHyphens w:val="0"/>
        <w:ind w:left="357" w:hanging="357"/>
        <w:rPr>
          <w:b/>
          <w:sz w:val="22"/>
        </w:rPr>
      </w:pPr>
      <w:r w:rsidRPr="00B26248">
        <w:rPr>
          <w:b/>
          <w:sz w:val="22"/>
        </w:rPr>
        <w:t xml:space="preserve">W programie </w:t>
      </w:r>
      <w:proofErr w:type="spellStart"/>
      <w:r w:rsidRPr="00B26248">
        <w:rPr>
          <w:b/>
          <w:sz w:val="22"/>
        </w:rPr>
        <w:t>After</w:t>
      </w:r>
      <w:proofErr w:type="spellEnd"/>
      <w:r w:rsidRPr="00B26248">
        <w:rPr>
          <w:b/>
          <w:sz w:val="22"/>
        </w:rPr>
        <w:t xml:space="preserve"> </w:t>
      </w:r>
      <w:proofErr w:type="spellStart"/>
      <w:r w:rsidRPr="00B26248">
        <w:rPr>
          <w:b/>
          <w:sz w:val="22"/>
        </w:rPr>
        <w:t>Effects</w:t>
      </w:r>
      <w:proofErr w:type="spellEnd"/>
      <w:r w:rsidRPr="00B26248">
        <w:rPr>
          <w:b/>
          <w:sz w:val="22"/>
        </w:rPr>
        <w:t xml:space="preserve"> możliwe jest importowanie plików w formacie</w:t>
      </w:r>
      <w:r w:rsidR="00B03219" w:rsidRPr="00B26248">
        <w:rPr>
          <w:b/>
          <w:sz w:val="22"/>
        </w:rPr>
        <w:t>:</w:t>
      </w:r>
    </w:p>
    <w:p w14:paraId="77327C2D" w14:textId="4C64F5B6" w:rsidR="00C9505B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-102963198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467671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1C1C58" w:rsidRPr="00B26248">
        <w:rPr>
          <w:sz w:val="22"/>
        </w:rPr>
        <w:t>mp3</w:t>
      </w:r>
    </w:p>
    <w:p w14:paraId="66D2BF02" w14:textId="53E4E5A4" w:rsidR="00C9505B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-17074732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467671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proofErr w:type="spellStart"/>
      <w:r w:rsidR="001C1C58" w:rsidRPr="00B26248">
        <w:rPr>
          <w:sz w:val="22"/>
        </w:rPr>
        <w:t>java</w:t>
      </w:r>
      <w:proofErr w:type="spellEnd"/>
    </w:p>
    <w:p w14:paraId="3DF6A8E3" w14:textId="35FE57D0" w:rsidR="00C9505B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-162330211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004F78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proofErr w:type="spellStart"/>
      <w:r w:rsidR="001C1C58" w:rsidRPr="00B26248">
        <w:rPr>
          <w:sz w:val="22"/>
        </w:rPr>
        <w:t>tiff</w:t>
      </w:r>
      <w:proofErr w:type="spellEnd"/>
    </w:p>
    <w:p w14:paraId="3AB9DB4A" w14:textId="69E235DA" w:rsidR="00C9505B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-75195884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467671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proofErr w:type="spellStart"/>
      <w:r w:rsidR="001C1C58" w:rsidRPr="00B26248">
        <w:rPr>
          <w:sz w:val="22"/>
        </w:rPr>
        <w:t>avi</w:t>
      </w:r>
      <w:proofErr w:type="spellEnd"/>
    </w:p>
    <w:p w14:paraId="5053AB15" w14:textId="57F7A783" w:rsidR="00004F78" w:rsidRPr="00B26248" w:rsidRDefault="00004F78" w:rsidP="00004F78">
      <w:pPr>
        <w:pStyle w:val="Akapitzlist"/>
        <w:spacing w:before="120" w:after="120"/>
        <w:ind w:left="360"/>
        <w:jc w:val="right"/>
        <w:rPr>
          <w:b/>
          <w:i/>
          <w:sz w:val="22"/>
        </w:rPr>
      </w:pPr>
      <w:r w:rsidRPr="00B26248">
        <w:rPr>
          <w:b/>
          <w:i/>
          <w:sz w:val="22"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490760703"/>
          <w:placeholder>
            <w:docPart w:val="6B97F28BA0D2445397E66D1F286C7BB5"/>
          </w:placeholder>
          <w:text/>
        </w:sdtPr>
        <w:sdtEndPr/>
        <w:sdtContent>
          <w:r w:rsidRPr="00B26248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8952830" w14:textId="5E7C6339" w:rsidR="00B03219" w:rsidRPr="00B26248" w:rsidRDefault="004B0F16" w:rsidP="00B03219">
      <w:pPr>
        <w:keepNext/>
        <w:numPr>
          <w:ilvl w:val="0"/>
          <w:numId w:val="46"/>
        </w:numPr>
        <w:suppressAutoHyphens w:val="0"/>
        <w:ind w:left="357" w:hanging="357"/>
        <w:rPr>
          <w:b/>
          <w:sz w:val="22"/>
        </w:rPr>
      </w:pPr>
      <w:r w:rsidRPr="00B26248">
        <w:rPr>
          <w:b/>
          <w:sz w:val="22"/>
        </w:rPr>
        <w:t>P</w:t>
      </w:r>
      <w:r w:rsidR="001C1C58" w:rsidRPr="00B26248">
        <w:rPr>
          <w:b/>
          <w:sz w:val="22"/>
        </w:rPr>
        <w:t>roces łączenia pojedynczych warstw obrazu w całość, celem stworzenia wrażenia ich przynależności do jednej sceny</w:t>
      </w:r>
      <w:r w:rsidRPr="00B26248">
        <w:rPr>
          <w:b/>
          <w:sz w:val="22"/>
        </w:rPr>
        <w:t xml:space="preserve"> nazywamy:</w:t>
      </w:r>
    </w:p>
    <w:p w14:paraId="50270B22" w14:textId="7AC09042" w:rsidR="00B14343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-156439683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467671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4B0F16" w:rsidRPr="00B26248">
        <w:rPr>
          <w:sz w:val="22"/>
        </w:rPr>
        <w:t>komponentem</w:t>
      </w:r>
    </w:p>
    <w:p w14:paraId="04E307F9" w14:textId="1E005A79" w:rsidR="008D068E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-118620105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004F78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4B0F16" w:rsidRPr="00B26248">
        <w:rPr>
          <w:sz w:val="22"/>
        </w:rPr>
        <w:t>renderingiem</w:t>
      </w:r>
    </w:p>
    <w:p w14:paraId="14B58F29" w14:textId="685D876C" w:rsidR="008D068E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-120471225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467671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4B0F16" w:rsidRPr="00B26248">
        <w:rPr>
          <w:sz w:val="22"/>
        </w:rPr>
        <w:t>kompozycją</w:t>
      </w:r>
    </w:p>
    <w:p w14:paraId="1441D81C" w14:textId="6CF8915C" w:rsidR="00C9505B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-54466851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004F78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4B0F16" w:rsidRPr="00B26248">
        <w:rPr>
          <w:sz w:val="22"/>
        </w:rPr>
        <w:t>awatarem</w:t>
      </w:r>
    </w:p>
    <w:p w14:paraId="082A890F" w14:textId="52E22EAC" w:rsidR="00004F78" w:rsidRPr="00B26248" w:rsidRDefault="00004F78" w:rsidP="00004F78">
      <w:pPr>
        <w:spacing w:before="120" w:after="120"/>
        <w:ind w:left="360"/>
        <w:jc w:val="right"/>
        <w:rPr>
          <w:b/>
          <w:i/>
          <w:sz w:val="22"/>
        </w:rPr>
      </w:pPr>
      <w:r w:rsidRPr="00B26248">
        <w:rPr>
          <w:b/>
          <w:i/>
          <w:sz w:val="22"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60252015"/>
          <w:text/>
        </w:sdtPr>
        <w:sdtEndPr/>
        <w:sdtContent>
          <w:r w:rsidRPr="00B26248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D0D94FD" w14:textId="4A254D68" w:rsidR="00B03219" w:rsidRPr="00B26248" w:rsidRDefault="004B0F16" w:rsidP="008F1929">
      <w:pPr>
        <w:keepNext/>
        <w:numPr>
          <w:ilvl w:val="0"/>
          <w:numId w:val="46"/>
        </w:numPr>
        <w:suppressAutoHyphens w:val="0"/>
        <w:ind w:left="357" w:hanging="357"/>
      </w:pPr>
      <w:r w:rsidRPr="00B26248">
        <w:rPr>
          <w:b/>
          <w:sz w:val="22"/>
        </w:rPr>
        <w:t>Do modyfikowania elementów kompozycji służą narzędzia z</w:t>
      </w:r>
      <w:r w:rsidR="008F1929" w:rsidRPr="00B26248">
        <w:rPr>
          <w:b/>
          <w:sz w:val="22"/>
        </w:rPr>
        <w:t>:</w:t>
      </w:r>
    </w:p>
    <w:p w14:paraId="339FAEC8" w14:textId="2FF98B60" w:rsidR="003E4A6D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-82474159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004F78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4B0F16" w:rsidRPr="00B26248">
        <w:rPr>
          <w:sz w:val="22"/>
        </w:rPr>
        <w:t>panelu komponent</w:t>
      </w:r>
    </w:p>
    <w:p w14:paraId="10010221" w14:textId="77EFFFBF" w:rsidR="003E4A6D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188868779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467671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4B0F16" w:rsidRPr="00B26248">
        <w:rPr>
          <w:sz w:val="22"/>
        </w:rPr>
        <w:t>przybornika</w:t>
      </w:r>
    </w:p>
    <w:p w14:paraId="11BB6CCE" w14:textId="3042D5DD" w:rsidR="003E4A6D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-33431037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004F78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4B0F16" w:rsidRPr="00B26248">
        <w:rPr>
          <w:sz w:val="22"/>
        </w:rPr>
        <w:t xml:space="preserve">menu </w:t>
      </w:r>
      <w:proofErr w:type="spellStart"/>
      <w:r w:rsidR="004B0F16" w:rsidRPr="00B26248">
        <w:rPr>
          <w:sz w:val="22"/>
        </w:rPr>
        <w:t>Effects</w:t>
      </w:r>
      <w:proofErr w:type="spellEnd"/>
    </w:p>
    <w:p w14:paraId="5E49D2E1" w14:textId="21D45D81" w:rsidR="00B03219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-157388643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004F78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4B0F16" w:rsidRPr="00B26248">
        <w:rPr>
          <w:sz w:val="22"/>
        </w:rPr>
        <w:t xml:space="preserve">menu kontekstowego </w:t>
      </w:r>
      <w:r w:rsidR="00612D08" w:rsidRPr="00612D08">
        <w:rPr>
          <w:sz w:val="22"/>
        </w:rPr>
        <w:sym w:font="Wingdings" w:char="F0E0"/>
      </w:r>
      <w:r w:rsidR="004B0F16" w:rsidRPr="00B26248">
        <w:rPr>
          <w:sz w:val="22"/>
        </w:rPr>
        <w:t xml:space="preserve"> </w:t>
      </w:r>
      <w:proofErr w:type="spellStart"/>
      <w:r w:rsidR="004B0F16" w:rsidRPr="00B26248">
        <w:rPr>
          <w:sz w:val="22"/>
        </w:rPr>
        <w:t>Composition</w:t>
      </w:r>
      <w:proofErr w:type="spellEnd"/>
      <w:r w:rsidR="004B0F16" w:rsidRPr="00B26248">
        <w:rPr>
          <w:sz w:val="22"/>
        </w:rPr>
        <w:t xml:space="preserve"> </w:t>
      </w:r>
      <w:proofErr w:type="spellStart"/>
      <w:r w:rsidR="004B0F16" w:rsidRPr="00B26248">
        <w:rPr>
          <w:sz w:val="22"/>
        </w:rPr>
        <w:t>Settings</w:t>
      </w:r>
      <w:proofErr w:type="spellEnd"/>
    </w:p>
    <w:p w14:paraId="62D8A81D" w14:textId="6CD7168E" w:rsidR="00004F78" w:rsidRDefault="00004F78" w:rsidP="00004F78">
      <w:pPr>
        <w:pStyle w:val="Akapitzlist"/>
        <w:spacing w:before="120" w:after="120"/>
        <w:ind w:left="360"/>
        <w:jc w:val="right"/>
        <w:rPr>
          <w:b/>
          <w:bCs/>
          <w:i/>
          <w:iCs/>
          <w:sz w:val="18"/>
          <w:szCs w:val="18"/>
        </w:rPr>
      </w:pPr>
      <w:r w:rsidRPr="00B26248">
        <w:rPr>
          <w:b/>
          <w:i/>
          <w:sz w:val="22"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696738924"/>
          <w:text/>
        </w:sdtPr>
        <w:sdtEndPr/>
        <w:sdtContent>
          <w:r w:rsidRPr="00B26248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2893EF9" w14:textId="4ACE7542" w:rsidR="00820FDD" w:rsidRDefault="00820FDD" w:rsidP="00004F78">
      <w:pPr>
        <w:pStyle w:val="Akapitzlist"/>
        <w:spacing w:before="120" w:after="120"/>
        <w:ind w:left="360"/>
        <w:jc w:val="right"/>
        <w:rPr>
          <w:b/>
          <w:bCs/>
          <w:i/>
          <w:iCs/>
          <w:sz w:val="18"/>
          <w:szCs w:val="18"/>
        </w:rPr>
      </w:pPr>
    </w:p>
    <w:p w14:paraId="6D7545DB" w14:textId="4705DD71" w:rsidR="00820FDD" w:rsidRDefault="00820FDD" w:rsidP="00004F78">
      <w:pPr>
        <w:pStyle w:val="Akapitzlist"/>
        <w:spacing w:before="120" w:after="120"/>
        <w:ind w:left="360"/>
        <w:jc w:val="right"/>
        <w:rPr>
          <w:b/>
          <w:bCs/>
          <w:i/>
          <w:iCs/>
          <w:sz w:val="18"/>
          <w:szCs w:val="18"/>
        </w:rPr>
      </w:pPr>
    </w:p>
    <w:p w14:paraId="7773D33D" w14:textId="77777777" w:rsidR="00406548" w:rsidRPr="00406548" w:rsidRDefault="00406548" w:rsidP="00406548">
      <w:pPr>
        <w:pStyle w:val="Nagwek"/>
        <w:jc w:val="center"/>
        <w:rPr>
          <w:sz w:val="22"/>
          <w:szCs w:val="22"/>
        </w:rPr>
      </w:pPr>
      <w:r w:rsidRPr="00406548">
        <w:rPr>
          <w:noProof/>
          <w:sz w:val="22"/>
          <w:szCs w:val="22"/>
        </w:rPr>
        <w:drawing>
          <wp:inline distT="0" distB="0" distL="0" distR="0" wp14:anchorId="183C8A5C" wp14:editId="5008E226">
            <wp:extent cx="5381625" cy="564145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główek 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137" cy="57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3A3F" w14:textId="77777777" w:rsidR="00406548" w:rsidRPr="00406548" w:rsidRDefault="00406548" w:rsidP="00406548">
      <w:pPr>
        <w:jc w:val="center"/>
        <w:rPr>
          <w:rFonts w:ascii="Calibri" w:hAnsi="Calibri" w:cs="Arial"/>
          <w:bCs/>
          <w:smallCaps/>
          <w:sz w:val="22"/>
          <w:szCs w:val="22"/>
        </w:rPr>
        <w:sectPr w:rsidR="00406548" w:rsidRPr="00406548" w:rsidSect="00406548">
          <w:footerReference w:type="even" r:id="rId8"/>
          <w:headerReference w:type="first" r:id="rId9"/>
          <w:footerReference w:type="first" r:id="rId10"/>
          <w:pgSz w:w="11906" w:h="16838" w:code="9"/>
          <w:pgMar w:top="1233" w:right="706" w:bottom="142" w:left="567" w:header="709" w:footer="709" w:gutter="284"/>
          <w:pgNumType w:start="1"/>
          <w:cols w:space="708"/>
          <w:titlePg/>
          <w:docGrid w:linePitch="360"/>
        </w:sectPr>
      </w:pPr>
      <w:r w:rsidRPr="00406548">
        <w:rPr>
          <w:rFonts w:ascii="Calibri" w:hAnsi="Calibri" w:cs="Arial"/>
          <w:bCs/>
          <w:smallCaps/>
          <w:sz w:val="22"/>
          <w:szCs w:val="22"/>
        </w:rPr>
        <w:t>OPOLSKIE SZKOLNICTWO ZAWODOWE DLA RYNKU PRACY</w:t>
      </w:r>
    </w:p>
    <w:p w14:paraId="512BFCD8" w14:textId="77777777" w:rsidR="00B03219" w:rsidRPr="00B26248" w:rsidRDefault="00B03219" w:rsidP="00174471"/>
    <w:p w14:paraId="1F8FD505" w14:textId="29CEE0C9" w:rsidR="00DF00BF" w:rsidRPr="00B26248" w:rsidRDefault="004B0F16" w:rsidP="00DF00BF">
      <w:pPr>
        <w:keepNext/>
        <w:numPr>
          <w:ilvl w:val="0"/>
          <w:numId w:val="46"/>
        </w:numPr>
        <w:suppressAutoHyphens w:val="0"/>
        <w:ind w:left="357" w:hanging="357"/>
        <w:rPr>
          <w:b/>
          <w:sz w:val="22"/>
        </w:rPr>
      </w:pPr>
      <w:r w:rsidRPr="00B26248">
        <w:rPr>
          <w:b/>
          <w:sz w:val="22"/>
        </w:rPr>
        <w:t>Dodawanie efektów do warstwy, można użyć</w:t>
      </w:r>
    </w:p>
    <w:p w14:paraId="6BEBDF87" w14:textId="42C46CBB" w:rsidR="00196DBC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3632511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467671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1F2555" w:rsidRPr="00B26248">
        <w:rPr>
          <w:sz w:val="22"/>
        </w:rPr>
        <w:t xml:space="preserve">menu </w:t>
      </w:r>
      <w:proofErr w:type="spellStart"/>
      <w:r w:rsidR="001F2555" w:rsidRPr="00B26248">
        <w:rPr>
          <w:sz w:val="22"/>
        </w:rPr>
        <w:t>Effect</w:t>
      </w:r>
      <w:proofErr w:type="spellEnd"/>
    </w:p>
    <w:p w14:paraId="52EB3F85" w14:textId="02C16DED" w:rsidR="00196DBC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22179775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004F78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1F2555" w:rsidRPr="00B26248">
        <w:rPr>
          <w:sz w:val="22"/>
        </w:rPr>
        <w:t xml:space="preserve">panelu </w:t>
      </w:r>
      <w:proofErr w:type="spellStart"/>
      <w:r w:rsidR="001F2555" w:rsidRPr="00B26248">
        <w:rPr>
          <w:sz w:val="22"/>
        </w:rPr>
        <w:t>Effects</w:t>
      </w:r>
      <w:proofErr w:type="spellEnd"/>
      <w:r w:rsidR="001F2555" w:rsidRPr="00B26248">
        <w:rPr>
          <w:sz w:val="22"/>
        </w:rPr>
        <w:t xml:space="preserve"> &amp; </w:t>
      </w:r>
      <w:proofErr w:type="spellStart"/>
      <w:r w:rsidR="001F2555" w:rsidRPr="00B26248">
        <w:rPr>
          <w:sz w:val="22"/>
        </w:rPr>
        <w:t>Presets</w:t>
      </w:r>
      <w:proofErr w:type="spellEnd"/>
    </w:p>
    <w:p w14:paraId="25F0A65D" w14:textId="32B879E4" w:rsidR="00DF00BF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168316817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467671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1F2555" w:rsidRPr="00B26248">
        <w:rPr>
          <w:sz w:val="22"/>
        </w:rPr>
        <w:t xml:space="preserve">menu </w:t>
      </w:r>
      <w:proofErr w:type="spellStart"/>
      <w:r w:rsidR="001F2555" w:rsidRPr="00B26248">
        <w:rPr>
          <w:sz w:val="22"/>
        </w:rPr>
        <w:t>Animation</w:t>
      </w:r>
      <w:proofErr w:type="spellEnd"/>
    </w:p>
    <w:p w14:paraId="1C2AF77C" w14:textId="3F12ED24" w:rsidR="00DF00BF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130967154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004F78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DF381A" w:rsidRPr="00B26248">
        <w:rPr>
          <w:sz w:val="22"/>
        </w:rPr>
        <w:t>panelu Libraries</w:t>
      </w:r>
    </w:p>
    <w:p w14:paraId="3764FE47" w14:textId="1732F647" w:rsidR="00DF00BF" w:rsidRPr="00B26248" w:rsidRDefault="00DF00BF" w:rsidP="00DF00BF">
      <w:pPr>
        <w:spacing w:before="120" w:after="120"/>
        <w:ind w:left="357"/>
        <w:jc w:val="right"/>
        <w:rPr>
          <w:b/>
          <w:i/>
          <w:sz w:val="22"/>
        </w:rPr>
      </w:pPr>
      <w:r w:rsidRPr="00B26248">
        <w:rPr>
          <w:b/>
          <w:i/>
          <w:sz w:val="22"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610707469"/>
          <w:text/>
        </w:sdtPr>
        <w:sdtEndPr/>
        <w:sdtContent>
          <w:r w:rsidR="00004F78" w:rsidRPr="00B26248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87BC668" w14:textId="657A4DC2" w:rsidR="0026195B" w:rsidRPr="00B26248" w:rsidRDefault="004E62CF" w:rsidP="008F1929">
      <w:pPr>
        <w:keepNext/>
        <w:numPr>
          <w:ilvl w:val="0"/>
          <w:numId w:val="46"/>
        </w:numPr>
        <w:suppressAutoHyphens w:val="0"/>
        <w:ind w:left="357" w:hanging="357"/>
        <w:rPr>
          <w:b/>
          <w:sz w:val="22"/>
        </w:rPr>
      </w:pPr>
      <w:r w:rsidRPr="00B26248">
        <w:rPr>
          <w:b/>
          <w:sz w:val="22"/>
        </w:rPr>
        <w:t>Do animowania właściwości warstwy oraz ustawiania punktów In (wejścia) i Out(wyjścia) służy</w:t>
      </w:r>
      <w:r w:rsidR="00CD66B0" w:rsidRPr="00B26248">
        <w:rPr>
          <w:b/>
          <w:sz w:val="22"/>
        </w:rPr>
        <w:t>:</w:t>
      </w:r>
    </w:p>
    <w:p w14:paraId="1E7B0F07" w14:textId="5ADF8E22" w:rsidR="00E317A5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43055607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004F78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4E62CF" w:rsidRPr="00B26248">
        <w:rPr>
          <w:sz w:val="22"/>
        </w:rPr>
        <w:t>Panel Component</w:t>
      </w:r>
    </w:p>
    <w:p w14:paraId="71FC356A" w14:textId="21FBFE9F" w:rsidR="00E317A5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-90613980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467671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4E62CF" w:rsidRPr="00B26248">
        <w:rPr>
          <w:sz w:val="22"/>
        </w:rPr>
        <w:t>Panel Preview</w:t>
      </w:r>
    </w:p>
    <w:p w14:paraId="739A1459" w14:textId="625F20B5" w:rsidR="00E317A5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-73300464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004F78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4E62CF" w:rsidRPr="00B26248">
        <w:rPr>
          <w:sz w:val="22"/>
        </w:rPr>
        <w:t xml:space="preserve">Panel </w:t>
      </w:r>
      <w:proofErr w:type="spellStart"/>
      <w:r w:rsidR="004E62CF" w:rsidRPr="00B26248">
        <w:rPr>
          <w:sz w:val="22"/>
        </w:rPr>
        <w:t>Timeline</w:t>
      </w:r>
      <w:proofErr w:type="spellEnd"/>
    </w:p>
    <w:p w14:paraId="790B8973" w14:textId="21564031" w:rsidR="00E317A5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-52270420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004F78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4E62CF" w:rsidRPr="00B26248">
        <w:rPr>
          <w:sz w:val="22"/>
        </w:rPr>
        <w:t xml:space="preserve">menu File </w:t>
      </w:r>
      <w:r w:rsidR="00612D08" w:rsidRPr="00612D08">
        <w:rPr>
          <w:sz w:val="22"/>
        </w:rPr>
        <w:sym w:font="Wingdings" w:char="F0E0"/>
      </w:r>
      <w:r w:rsidR="004E62CF" w:rsidRPr="00B26248">
        <w:rPr>
          <w:sz w:val="22"/>
        </w:rPr>
        <w:t xml:space="preserve"> </w:t>
      </w:r>
      <w:proofErr w:type="spellStart"/>
      <w:r w:rsidR="004E62CF" w:rsidRPr="00B26248">
        <w:rPr>
          <w:sz w:val="22"/>
        </w:rPr>
        <w:t>Dependencies</w:t>
      </w:r>
      <w:proofErr w:type="spellEnd"/>
    </w:p>
    <w:p w14:paraId="1125FEBE" w14:textId="0F9661CF" w:rsidR="00004F78" w:rsidRPr="00B26248" w:rsidRDefault="00004F78" w:rsidP="00004F78">
      <w:pPr>
        <w:pStyle w:val="Akapitzlist"/>
        <w:spacing w:before="120" w:after="120"/>
        <w:ind w:left="360"/>
        <w:jc w:val="right"/>
        <w:rPr>
          <w:b/>
          <w:i/>
          <w:sz w:val="22"/>
        </w:rPr>
      </w:pPr>
      <w:r w:rsidRPr="00B26248">
        <w:rPr>
          <w:b/>
          <w:i/>
          <w:sz w:val="22"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821415573"/>
          <w:text/>
        </w:sdtPr>
        <w:sdtEndPr/>
        <w:sdtContent>
          <w:r w:rsidRPr="00B26248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D5F23CF" w14:textId="4365F1F8" w:rsidR="008F1929" w:rsidRPr="00B26248" w:rsidRDefault="00A95567" w:rsidP="008F1929">
      <w:pPr>
        <w:keepNext/>
        <w:numPr>
          <w:ilvl w:val="0"/>
          <w:numId w:val="46"/>
        </w:numPr>
        <w:suppressAutoHyphens w:val="0"/>
        <w:ind w:left="357" w:hanging="357"/>
        <w:rPr>
          <w:b/>
          <w:sz w:val="22"/>
        </w:rPr>
      </w:pPr>
      <w:r w:rsidRPr="00B26248">
        <w:rPr>
          <w:b/>
          <w:sz w:val="22"/>
        </w:rPr>
        <w:t>Klatki kluczowe (</w:t>
      </w:r>
      <w:proofErr w:type="spellStart"/>
      <w:r w:rsidRPr="00B26248">
        <w:rPr>
          <w:b/>
          <w:sz w:val="22"/>
        </w:rPr>
        <w:t>Keyframes</w:t>
      </w:r>
      <w:proofErr w:type="spellEnd"/>
      <w:r w:rsidRPr="00B26248">
        <w:rPr>
          <w:b/>
          <w:sz w:val="22"/>
        </w:rPr>
        <w:t>)</w:t>
      </w:r>
      <w:r w:rsidR="00B22D02" w:rsidRPr="00B26248">
        <w:rPr>
          <w:b/>
          <w:sz w:val="22"/>
        </w:rPr>
        <w:t>:</w:t>
      </w:r>
    </w:p>
    <w:p w14:paraId="538E32BD" w14:textId="44CD2964" w:rsidR="00A162B9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-85588518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004F78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B26248" w:rsidRPr="00B26248">
        <w:rPr>
          <w:sz w:val="22"/>
        </w:rPr>
        <w:t>kontrolują położenie obiektu</w:t>
      </w:r>
    </w:p>
    <w:p w14:paraId="113D66B0" w14:textId="5519D5FE" w:rsidR="00A162B9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115573497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004F78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B26248" w:rsidRPr="00B26248">
        <w:rPr>
          <w:sz w:val="22"/>
        </w:rPr>
        <w:t>kontrolują prędkość zmian i czas trwania animacji</w:t>
      </w:r>
    </w:p>
    <w:p w14:paraId="7B99223C" w14:textId="74196F4B" w:rsidR="00A162B9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-79605837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004F78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B26248">
        <w:rPr>
          <w:sz w:val="22"/>
        </w:rPr>
        <w:t>automatycznie usuwają nadmiarowe klatki</w:t>
      </w:r>
    </w:p>
    <w:p w14:paraId="3CC34FC2" w14:textId="2DB6DE3F" w:rsidR="00A162B9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-91655606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467671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B26248">
        <w:rPr>
          <w:sz w:val="22"/>
        </w:rPr>
        <w:t xml:space="preserve">kontrolują czas </w:t>
      </w:r>
      <w:proofErr w:type="spellStart"/>
      <w:r w:rsidR="00B26248">
        <w:rPr>
          <w:sz w:val="22"/>
        </w:rPr>
        <w:t>renderowania</w:t>
      </w:r>
      <w:proofErr w:type="spellEnd"/>
      <w:r w:rsidR="00B26248">
        <w:rPr>
          <w:sz w:val="22"/>
        </w:rPr>
        <w:t xml:space="preserve"> scen</w:t>
      </w:r>
    </w:p>
    <w:p w14:paraId="207CDEE5" w14:textId="6941779B" w:rsidR="00004F78" w:rsidRPr="00B26248" w:rsidRDefault="00004F78" w:rsidP="00004F78">
      <w:pPr>
        <w:spacing w:before="120" w:after="120"/>
        <w:ind w:left="360"/>
        <w:jc w:val="right"/>
        <w:rPr>
          <w:b/>
          <w:i/>
          <w:sz w:val="22"/>
        </w:rPr>
      </w:pPr>
      <w:r w:rsidRPr="00B26248">
        <w:rPr>
          <w:b/>
          <w:i/>
          <w:sz w:val="22"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502091838"/>
          <w:text/>
        </w:sdtPr>
        <w:sdtEndPr/>
        <w:sdtContent>
          <w:r w:rsidRPr="00B26248">
            <w:rPr>
              <w:b/>
              <w:bCs/>
              <w:i/>
              <w:iCs/>
              <w:sz w:val="18"/>
              <w:szCs w:val="18"/>
              <w:highlight w:val="lightGray"/>
            </w:rPr>
            <w:t>___</w:t>
          </w:r>
        </w:sdtContent>
      </w:sdt>
    </w:p>
    <w:p w14:paraId="2E39E730" w14:textId="7800D3F4" w:rsidR="008F1929" w:rsidRPr="00B26248" w:rsidRDefault="00B26248" w:rsidP="008F1929">
      <w:pPr>
        <w:keepNext/>
        <w:numPr>
          <w:ilvl w:val="0"/>
          <w:numId w:val="46"/>
        </w:numPr>
        <w:suppressAutoHyphens w:val="0"/>
        <w:ind w:left="357" w:hanging="357"/>
        <w:rPr>
          <w:b/>
          <w:sz w:val="22"/>
        </w:rPr>
      </w:pPr>
      <w:r>
        <w:rPr>
          <w:b/>
          <w:sz w:val="22"/>
        </w:rPr>
        <w:t>Aby skutecznie usunąć z animacji tło należy</w:t>
      </w:r>
      <w:r w:rsidR="008F1929" w:rsidRPr="00B26248">
        <w:rPr>
          <w:b/>
          <w:sz w:val="22"/>
        </w:rPr>
        <w:t>:</w:t>
      </w:r>
    </w:p>
    <w:p w14:paraId="7E66EC4F" w14:textId="2875FD37" w:rsidR="00E317A5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734924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467671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612D08">
        <w:rPr>
          <w:sz w:val="22"/>
        </w:rPr>
        <w:t xml:space="preserve">wejść do menu </w:t>
      </w:r>
      <w:proofErr w:type="spellStart"/>
      <w:r w:rsidR="00612D08">
        <w:rPr>
          <w:sz w:val="22"/>
        </w:rPr>
        <w:t>Window</w:t>
      </w:r>
      <w:proofErr w:type="spellEnd"/>
      <w:r w:rsidR="00612D08">
        <w:rPr>
          <w:sz w:val="22"/>
        </w:rPr>
        <w:t xml:space="preserve"> </w:t>
      </w:r>
      <w:r w:rsidR="00612D08" w:rsidRPr="00612D08">
        <w:rPr>
          <w:sz w:val="22"/>
        </w:rPr>
        <w:sym w:font="Wingdings" w:char="F0E0"/>
      </w:r>
      <w:r w:rsidR="00612D08">
        <w:rPr>
          <w:sz w:val="22"/>
        </w:rPr>
        <w:t xml:space="preserve"> Extension</w:t>
      </w:r>
    </w:p>
    <w:p w14:paraId="111805A0" w14:textId="4107B79B" w:rsidR="00B26248" w:rsidRPr="00B26248" w:rsidRDefault="002E5ACE" w:rsidP="00B2624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119550027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004F78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B26248" w:rsidRPr="00B26248">
        <w:rPr>
          <w:sz w:val="22"/>
        </w:rPr>
        <w:t>wejść do me</w:t>
      </w:r>
      <w:r w:rsidR="00B26248">
        <w:rPr>
          <w:sz w:val="22"/>
        </w:rPr>
        <w:t>n</w:t>
      </w:r>
      <w:r w:rsidR="00B26248" w:rsidRPr="00B26248">
        <w:rPr>
          <w:sz w:val="22"/>
        </w:rPr>
        <w:t xml:space="preserve">u </w:t>
      </w:r>
      <w:proofErr w:type="spellStart"/>
      <w:r w:rsidR="00B26248" w:rsidRPr="00B26248">
        <w:rPr>
          <w:sz w:val="22"/>
        </w:rPr>
        <w:t>Effect</w:t>
      </w:r>
      <w:proofErr w:type="spellEnd"/>
      <w:r w:rsidR="00B26248" w:rsidRPr="00B26248">
        <w:rPr>
          <w:sz w:val="22"/>
        </w:rPr>
        <w:t xml:space="preserve"> </w:t>
      </w:r>
      <w:r w:rsidR="00612D08" w:rsidRPr="00612D08">
        <w:rPr>
          <w:sz w:val="22"/>
        </w:rPr>
        <w:sym w:font="Wingdings" w:char="F0E0"/>
      </w:r>
      <w:r w:rsidR="00B26248" w:rsidRPr="00B26248">
        <w:rPr>
          <w:sz w:val="22"/>
        </w:rPr>
        <w:t xml:space="preserve"> </w:t>
      </w:r>
      <w:r w:rsidR="00B26248">
        <w:rPr>
          <w:sz w:val="22"/>
        </w:rPr>
        <w:t>Channel</w:t>
      </w:r>
      <w:r w:rsidR="00B26248" w:rsidRPr="00B26248">
        <w:rPr>
          <w:sz w:val="22"/>
        </w:rPr>
        <w:t xml:space="preserve"> i wybiorę opcję </w:t>
      </w:r>
      <w:r w:rsidR="00B26248">
        <w:rPr>
          <w:sz w:val="22"/>
        </w:rPr>
        <w:t>Blend</w:t>
      </w:r>
    </w:p>
    <w:p w14:paraId="46FA3A8F" w14:textId="3E6A2013" w:rsid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-27078437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004F78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B26248" w:rsidRPr="00B26248">
        <w:rPr>
          <w:sz w:val="22"/>
        </w:rPr>
        <w:t xml:space="preserve"> </w:t>
      </w:r>
      <w:r w:rsidR="00B26248">
        <w:rPr>
          <w:sz w:val="22"/>
        </w:rPr>
        <w:t>wejść do me</w:t>
      </w:r>
      <w:r w:rsidR="00612D08">
        <w:rPr>
          <w:sz w:val="22"/>
        </w:rPr>
        <w:t>n</w:t>
      </w:r>
      <w:r w:rsidR="00B26248">
        <w:rPr>
          <w:sz w:val="22"/>
        </w:rPr>
        <w:t xml:space="preserve">u </w:t>
      </w:r>
      <w:proofErr w:type="spellStart"/>
      <w:r w:rsidR="00B26248" w:rsidRPr="00B26248">
        <w:rPr>
          <w:sz w:val="22"/>
        </w:rPr>
        <w:t>Effect</w:t>
      </w:r>
      <w:proofErr w:type="spellEnd"/>
      <w:r w:rsidR="00B26248" w:rsidRPr="00B26248">
        <w:rPr>
          <w:sz w:val="22"/>
        </w:rPr>
        <w:t xml:space="preserve"> </w:t>
      </w:r>
      <w:r w:rsidR="00612D08" w:rsidRPr="00612D08">
        <w:rPr>
          <w:sz w:val="22"/>
        </w:rPr>
        <w:sym w:font="Wingdings" w:char="F0E0"/>
      </w:r>
      <w:r w:rsidR="00B26248" w:rsidRPr="00B26248">
        <w:rPr>
          <w:sz w:val="22"/>
        </w:rPr>
        <w:t xml:space="preserve"> </w:t>
      </w:r>
      <w:proofErr w:type="spellStart"/>
      <w:r w:rsidR="00B26248" w:rsidRPr="00B26248">
        <w:rPr>
          <w:sz w:val="22"/>
        </w:rPr>
        <w:t>Keying</w:t>
      </w:r>
      <w:proofErr w:type="spellEnd"/>
      <w:r w:rsidR="00B26248" w:rsidRPr="00B26248">
        <w:rPr>
          <w:sz w:val="22"/>
        </w:rPr>
        <w:t xml:space="preserve"> i wybiorę opcję </w:t>
      </w:r>
      <w:proofErr w:type="spellStart"/>
      <w:r w:rsidR="00B26248" w:rsidRPr="00B26248">
        <w:rPr>
          <w:sz w:val="22"/>
        </w:rPr>
        <w:t>Keylight</w:t>
      </w:r>
      <w:proofErr w:type="spellEnd"/>
    </w:p>
    <w:p w14:paraId="5879B7E3" w14:textId="3328DCBD" w:rsidR="00E317A5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198473580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004F78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612D08">
        <w:rPr>
          <w:sz w:val="22"/>
        </w:rPr>
        <w:t xml:space="preserve">kliknąć na </w:t>
      </w:r>
      <w:proofErr w:type="spellStart"/>
      <w:r w:rsidR="00612D08">
        <w:rPr>
          <w:sz w:val="22"/>
        </w:rPr>
        <w:t>Timeline</w:t>
      </w:r>
      <w:proofErr w:type="spellEnd"/>
      <w:r w:rsidR="00612D08">
        <w:rPr>
          <w:sz w:val="22"/>
        </w:rPr>
        <w:t xml:space="preserve"> prawym klawiszem myszy i wybrać opcję </w:t>
      </w:r>
      <w:proofErr w:type="spellStart"/>
      <w:r w:rsidR="00612D08">
        <w:rPr>
          <w:sz w:val="22"/>
        </w:rPr>
        <w:t>Markers</w:t>
      </w:r>
      <w:proofErr w:type="spellEnd"/>
    </w:p>
    <w:p w14:paraId="717FB3A8" w14:textId="54E3F346" w:rsidR="00004F78" w:rsidRPr="00B26248" w:rsidRDefault="00004F78" w:rsidP="00004F78">
      <w:pPr>
        <w:pStyle w:val="Akapitzlist"/>
        <w:spacing w:before="120" w:after="120"/>
        <w:ind w:left="360"/>
        <w:jc w:val="right"/>
        <w:rPr>
          <w:b/>
          <w:i/>
          <w:sz w:val="22"/>
        </w:rPr>
      </w:pPr>
      <w:r w:rsidRPr="00B26248">
        <w:rPr>
          <w:b/>
          <w:i/>
          <w:sz w:val="22"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171639"/>
          <w:text/>
        </w:sdtPr>
        <w:sdtEndPr/>
        <w:sdtContent>
          <w:r w:rsidRPr="00B26248"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50F7A661" w14:textId="3FE43E82" w:rsidR="008F1929" w:rsidRPr="00B26248" w:rsidRDefault="00612D08" w:rsidP="00E317A5">
      <w:pPr>
        <w:keepNext/>
        <w:numPr>
          <w:ilvl w:val="0"/>
          <w:numId w:val="46"/>
        </w:numPr>
        <w:suppressAutoHyphens w:val="0"/>
        <w:ind w:left="357" w:hanging="357"/>
        <w:rPr>
          <w:b/>
          <w:sz w:val="22"/>
        </w:rPr>
      </w:pPr>
      <w:r>
        <w:rPr>
          <w:b/>
          <w:sz w:val="22"/>
        </w:rPr>
        <w:t xml:space="preserve">Edycja i formatowanie tekstu jest dostępne w </w:t>
      </w:r>
      <w:r w:rsidR="00324795" w:rsidRPr="00B26248">
        <w:rPr>
          <w:b/>
          <w:sz w:val="22"/>
        </w:rPr>
        <w:t>:</w:t>
      </w:r>
    </w:p>
    <w:p w14:paraId="4A23B65D" w14:textId="064A4B87" w:rsidR="00324795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14209431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467671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t xml:space="preserve"> </w:t>
      </w:r>
      <w:r w:rsidR="00612D08">
        <w:t xml:space="preserve">panelu </w:t>
      </w:r>
      <w:proofErr w:type="spellStart"/>
      <w:r w:rsidR="00612D08">
        <w:t>Character</w:t>
      </w:r>
      <w:proofErr w:type="spellEnd"/>
      <w:r w:rsidR="00324795" w:rsidRPr="00B26248">
        <w:t xml:space="preserve"> </w:t>
      </w:r>
    </w:p>
    <w:p w14:paraId="5717EC1E" w14:textId="0B31261E" w:rsidR="00324795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82578302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004F78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t xml:space="preserve"> </w:t>
      </w:r>
      <w:r w:rsidR="00612D08">
        <w:t xml:space="preserve">menu </w:t>
      </w:r>
      <w:r w:rsidR="00612D08">
        <w:sym w:font="Wingdings" w:char="F0E0"/>
      </w:r>
      <w:r w:rsidR="00612D08">
        <w:t xml:space="preserve"> </w:t>
      </w:r>
      <w:proofErr w:type="spellStart"/>
      <w:r w:rsidR="00612D08">
        <w:t>Composition</w:t>
      </w:r>
      <w:proofErr w:type="spellEnd"/>
      <w:r w:rsidR="00324795" w:rsidRPr="00B26248">
        <w:t xml:space="preserve"> </w:t>
      </w:r>
    </w:p>
    <w:p w14:paraId="4BCA2F09" w14:textId="49E8DEA8" w:rsidR="00767699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6553531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004F78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t xml:space="preserve"> </w:t>
      </w:r>
      <w:r w:rsidR="00612D08">
        <w:t xml:space="preserve">menu </w:t>
      </w:r>
      <w:r w:rsidR="00612D08">
        <w:sym w:font="Wingdings" w:char="F0E0"/>
      </w:r>
      <w:r w:rsidR="00612D08">
        <w:t xml:space="preserve"> </w:t>
      </w:r>
      <w:proofErr w:type="spellStart"/>
      <w:r w:rsidR="00612D08">
        <w:t>Layer</w:t>
      </w:r>
      <w:proofErr w:type="spellEnd"/>
      <w:r w:rsidR="00612D08">
        <w:t xml:space="preserve"> </w:t>
      </w:r>
      <w:r w:rsidR="00612D08">
        <w:sym w:font="Wingdings" w:char="F0E0"/>
      </w:r>
      <w:r w:rsidR="00612D08">
        <w:t xml:space="preserve"> </w:t>
      </w:r>
      <w:proofErr w:type="spellStart"/>
      <w:r w:rsidR="00612D08">
        <w:t>new</w:t>
      </w:r>
      <w:proofErr w:type="spellEnd"/>
      <w:r w:rsidR="00612D08">
        <w:t xml:space="preserve"> </w:t>
      </w:r>
      <w:r w:rsidR="00612D08">
        <w:sym w:font="Wingdings" w:char="F0E0"/>
      </w:r>
      <w:r w:rsidR="00612D08">
        <w:t xml:space="preserve"> </w:t>
      </w:r>
      <w:proofErr w:type="spellStart"/>
      <w:r w:rsidR="00612D08">
        <w:t>Text</w:t>
      </w:r>
      <w:proofErr w:type="spellEnd"/>
      <w:r w:rsidR="00767699" w:rsidRPr="00B26248">
        <w:rPr>
          <w:sz w:val="22"/>
        </w:rPr>
        <w:t xml:space="preserve"> </w:t>
      </w:r>
    </w:p>
    <w:p w14:paraId="267B5AF1" w14:textId="4EF704D1" w:rsidR="00A162B9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-73423705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004F78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t xml:space="preserve"> </w:t>
      </w:r>
      <w:r w:rsidR="00612D08">
        <w:t xml:space="preserve">menu </w:t>
      </w:r>
      <w:r w:rsidR="00612D08">
        <w:sym w:font="Wingdings" w:char="F0E0"/>
      </w:r>
      <w:r w:rsidR="00612D08">
        <w:t xml:space="preserve"> Edit </w:t>
      </w:r>
      <w:r w:rsidR="00612D08">
        <w:sym w:font="Wingdings" w:char="F0E0"/>
      </w:r>
      <w:r w:rsidR="00612D08">
        <w:t xml:space="preserve"> </w:t>
      </w:r>
      <w:proofErr w:type="spellStart"/>
      <w:r w:rsidR="00612D08">
        <w:t>Transform</w:t>
      </w:r>
      <w:proofErr w:type="spellEnd"/>
    </w:p>
    <w:p w14:paraId="050D6FC1" w14:textId="65178F87" w:rsidR="00004F78" w:rsidRPr="00B26248" w:rsidRDefault="00004F78" w:rsidP="00004F78">
      <w:pPr>
        <w:pStyle w:val="Akapitzlist"/>
        <w:spacing w:before="120" w:after="120"/>
        <w:ind w:left="360"/>
        <w:jc w:val="right"/>
        <w:rPr>
          <w:b/>
          <w:i/>
          <w:sz w:val="22"/>
        </w:rPr>
      </w:pPr>
      <w:r w:rsidRPr="00B26248">
        <w:rPr>
          <w:b/>
          <w:i/>
          <w:sz w:val="22"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351764740"/>
          <w:text/>
        </w:sdtPr>
        <w:sdtEndPr/>
        <w:sdtContent>
          <w:r w:rsidRPr="00B26248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ABC4277" w14:textId="3F8411AE" w:rsidR="00A162B9" w:rsidRPr="00B26248" w:rsidRDefault="002B34F3" w:rsidP="003E4A6D">
      <w:pPr>
        <w:keepNext/>
        <w:numPr>
          <w:ilvl w:val="0"/>
          <w:numId w:val="46"/>
        </w:numPr>
        <w:suppressAutoHyphens w:val="0"/>
        <w:ind w:left="357" w:hanging="357"/>
        <w:rPr>
          <w:b/>
          <w:sz w:val="22"/>
        </w:rPr>
      </w:pPr>
      <w:r>
        <w:rPr>
          <w:b/>
          <w:sz w:val="22"/>
        </w:rPr>
        <w:t>Warstwę dopasowania używa się do</w:t>
      </w:r>
      <w:r w:rsidR="00BB13B1" w:rsidRPr="00B26248">
        <w:rPr>
          <w:b/>
          <w:sz w:val="22"/>
        </w:rPr>
        <w:t>:</w:t>
      </w:r>
    </w:p>
    <w:p w14:paraId="4857B023" w14:textId="06C8B391" w:rsidR="003E4A6D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111464666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004F78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2B34F3">
        <w:rPr>
          <w:sz w:val="22"/>
        </w:rPr>
        <w:t>kontrolowania efektu wyostrzenia</w:t>
      </w:r>
    </w:p>
    <w:p w14:paraId="670D14EA" w14:textId="4E1FB7E3" w:rsidR="00BB13B1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-68035602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004F78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t xml:space="preserve"> </w:t>
      </w:r>
      <w:r w:rsidR="002B34F3">
        <w:t>korekty koloru</w:t>
      </w:r>
      <w:r w:rsidR="00BB13B1" w:rsidRPr="00B26248">
        <w:rPr>
          <w:sz w:val="22"/>
        </w:rPr>
        <w:t xml:space="preserve"> </w:t>
      </w:r>
    </w:p>
    <w:p w14:paraId="7BE84BEA" w14:textId="7EA8ACDF" w:rsidR="00BB13B1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-178394519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467671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t xml:space="preserve"> </w:t>
      </w:r>
      <w:r w:rsidR="002B34F3">
        <w:t>wykonania obrazu wektorowego</w:t>
      </w:r>
      <w:r w:rsidR="00BB13B1" w:rsidRPr="00B26248">
        <w:rPr>
          <w:sz w:val="22"/>
        </w:rPr>
        <w:t xml:space="preserve"> </w:t>
      </w:r>
    </w:p>
    <w:p w14:paraId="19B55A54" w14:textId="5EFCB047" w:rsidR="003E4A6D" w:rsidRPr="00B26248" w:rsidRDefault="002E5ACE" w:rsidP="00004F78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/>
            <w:sz w:val="22"/>
            <w:szCs w:val="22"/>
          </w:rPr>
          <w:id w:val="23306199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004F78" w:rsidRPr="00B26248"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 w:rsidR="00004F78" w:rsidRPr="00B26248">
        <w:rPr>
          <w:sz w:val="22"/>
        </w:rPr>
        <w:t xml:space="preserve"> </w:t>
      </w:r>
      <w:r w:rsidR="002B34F3">
        <w:rPr>
          <w:sz w:val="22"/>
        </w:rPr>
        <w:t>budowy obiektu smart</w:t>
      </w:r>
    </w:p>
    <w:p w14:paraId="5D5707FA" w14:textId="77777777" w:rsidR="00324795" w:rsidRPr="00B26248" w:rsidRDefault="00324795" w:rsidP="00324795">
      <w:pPr>
        <w:suppressAutoHyphens w:val="0"/>
        <w:rPr>
          <w:sz w:val="22"/>
        </w:rPr>
      </w:pPr>
    </w:p>
    <w:p w14:paraId="3AC38FE7" w14:textId="08E2DC8E" w:rsidR="00004F78" w:rsidRDefault="00004F78" w:rsidP="00004F78">
      <w:pPr>
        <w:spacing w:before="120" w:after="120"/>
        <w:ind w:left="360"/>
        <w:jc w:val="right"/>
        <w:rPr>
          <w:b/>
          <w:bCs/>
          <w:i/>
          <w:iCs/>
          <w:sz w:val="18"/>
          <w:szCs w:val="18"/>
        </w:rPr>
      </w:pPr>
      <w:r w:rsidRPr="00B26248">
        <w:rPr>
          <w:b/>
          <w:i/>
          <w:sz w:val="22"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082103138"/>
          <w:text/>
        </w:sdtPr>
        <w:sdtEndPr/>
        <w:sdtContent>
          <w:r w:rsidRPr="00B26248"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0233D742" w14:textId="5123C264" w:rsidR="00406548" w:rsidRDefault="00406548" w:rsidP="00004F78">
      <w:pPr>
        <w:spacing w:before="120" w:after="120"/>
        <w:ind w:left="360"/>
        <w:jc w:val="right"/>
        <w:rPr>
          <w:b/>
          <w:i/>
          <w:sz w:val="22"/>
        </w:rPr>
      </w:pPr>
    </w:p>
    <w:p w14:paraId="63E5551C" w14:textId="68FE8E7E" w:rsidR="00406548" w:rsidRDefault="00406548" w:rsidP="00004F78">
      <w:pPr>
        <w:spacing w:before="120" w:after="120"/>
        <w:ind w:left="360"/>
        <w:jc w:val="right"/>
        <w:rPr>
          <w:b/>
          <w:i/>
          <w:sz w:val="22"/>
        </w:rPr>
      </w:pPr>
    </w:p>
    <w:p w14:paraId="08AD6180" w14:textId="77777777" w:rsidR="000A44A3" w:rsidRDefault="000A44A3" w:rsidP="00004F78">
      <w:pPr>
        <w:spacing w:before="120" w:after="120"/>
        <w:ind w:left="360"/>
        <w:jc w:val="right"/>
        <w:rPr>
          <w:b/>
          <w:i/>
          <w:sz w:val="22"/>
        </w:rPr>
      </w:pPr>
    </w:p>
    <w:p w14:paraId="6851203A" w14:textId="77777777" w:rsidR="00406548" w:rsidRDefault="00406548" w:rsidP="00406548">
      <w:pPr>
        <w:pStyle w:val="Nagwek"/>
        <w:jc w:val="center"/>
      </w:pPr>
      <w:r>
        <w:rPr>
          <w:noProof/>
        </w:rPr>
        <w:drawing>
          <wp:inline distT="0" distB="0" distL="0" distR="0" wp14:anchorId="0A66D696" wp14:editId="2642F5B6">
            <wp:extent cx="5760720" cy="603885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główek 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D8BC" w14:textId="133DA7D6" w:rsidR="00E94A88" w:rsidRPr="00B26248" w:rsidRDefault="00406548" w:rsidP="00406548">
      <w:pPr>
        <w:jc w:val="center"/>
      </w:pPr>
      <w:r w:rsidRPr="007464A2">
        <w:rPr>
          <w:rFonts w:ascii="Calibri" w:hAnsi="Calibri" w:cs="Arial"/>
          <w:bCs/>
          <w:smallCaps/>
        </w:rPr>
        <w:t>OPOLSKIE SZKOLNICTWO ZAWODOWE DLA RYNKU PRACY</w:t>
      </w:r>
    </w:p>
    <w:sectPr w:rsidR="00E94A88" w:rsidRPr="00B26248">
      <w:headerReference w:type="default" r:id="rId11"/>
      <w:footerReference w:type="default" r:id="rId12"/>
      <w:footnotePr>
        <w:pos w:val="beneathText"/>
      </w:footnotePr>
      <w:pgSz w:w="11905" w:h="16837"/>
      <w:pgMar w:top="851" w:right="1418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8C573" w14:textId="77777777" w:rsidR="002E5ACE" w:rsidRDefault="002E5ACE">
      <w:r>
        <w:separator/>
      </w:r>
    </w:p>
  </w:endnote>
  <w:endnote w:type="continuationSeparator" w:id="0">
    <w:p w14:paraId="71DA6489" w14:textId="77777777" w:rsidR="002E5ACE" w:rsidRDefault="002E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69454" w14:textId="77777777" w:rsidR="00406548" w:rsidRDefault="00406548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5</w:t>
    </w:r>
    <w:r>
      <w:rPr>
        <w:rStyle w:val="Numerstrony"/>
      </w:rPr>
      <w:fldChar w:fldCharType="end"/>
    </w:r>
  </w:p>
  <w:p w14:paraId="75A526B7" w14:textId="77777777" w:rsidR="00406548" w:rsidRDefault="00406548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C3FE5" w14:textId="77777777" w:rsidR="00406548" w:rsidRDefault="00406548">
    <w:pPr>
      <w:pStyle w:val="Stopka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94ACD" w14:textId="0A80989F" w:rsidR="0080677B" w:rsidRPr="00406548" w:rsidRDefault="0080677B" w:rsidP="0040654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6A8EB" w14:textId="77777777" w:rsidR="002E5ACE" w:rsidRDefault="002E5ACE">
      <w:r>
        <w:separator/>
      </w:r>
    </w:p>
  </w:footnote>
  <w:footnote w:type="continuationSeparator" w:id="0">
    <w:p w14:paraId="66F66B17" w14:textId="77777777" w:rsidR="002E5ACE" w:rsidRDefault="002E5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925D7" w14:textId="4E842D57" w:rsidR="00406548" w:rsidRPr="009F2EE0" w:rsidRDefault="00820FDD" w:rsidP="00820FDD">
    <w:pPr>
      <w:pStyle w:val="Nagwek"/>
      <w:jc w:val="right"/>
    </w:pPr>
    <w:r>
      <w:rPr>
        <w:noProof/>
      </w:rPr>
      <w:drawing>
        <wp:inline distT="0" distB="0" distL="0" distR="0" wp14:anchorId="3FCC340E" wp14:editId="17F5C193">
          <wp:extent cx="1419225" cy="465723"/>
          <wp:effectExtent l="0" t="0" r="0" b="0"/>
          <wp:docPr id="10" name="Obraz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28624" w14:textId="0D289F67" w:rsidR="008276A7" w:rsidRDefault="00643703" w:rsidP="008276A7">
    <w:pPr>
      <w:pStyle w:val="Nagwek"/>
      <w:jc w:val="right"/>
    </w:pPr>
    <w:r>
      <w:rPr>
        <w:noProof/>
        <w:lang w:val="en-GB" w:eastAsia="en-GB"/>
      </w:rPr>
      <w:drawing>
        <wp:inline distT="0" distB="0" distL="0" distR="0" wp14:anchorId="22B992BC" wp14:editId="443F086B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4A2BA9"/>
    <w:multiLevelType w:val="hybridMultilevel"/>
    <w:tmpl w:val="6546C7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3" w15:restartNumberingAfterBreak="0">
    <w:nsid w:val="44D720E3"/>
    <w:multiLevelType w:val="hybridMultilevel"/>
    <w:tmpl w:val="B9FEBC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2250C59"/>
    <w:multiLevelType w:val="multilevel"/>
    <w:tmpl w:val="31420D4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6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6"/>
  </w:num>
  <w:num w:numId="16">
    <w:abstractNumId w:val="40"/>
  </w:num>
  <w:num w:numId="17">
    <w:abstractNumId w:val="47"/>
  </w:num>
  <w:num w:numId="18">
    <w:abstractNumId w:val="14"/>
  </w:num>
  <w:num w:numId="19">
    <w:abstractNumId w:val="35"/>
  </w:num>
  <w:num w:numId="20">
    <w:abstractNumId w:val="19"/>
  </w:num>
  <w:num w:numId="21">
    <w:abstractNumId w:val="27"/>
  </w:num>
  <w:num w:numId="22">
    <w:abstractNumId w:val="39"/>
  </w:num>
  <w:num w:numId="23">
    <w:abstractNumId w:val="26"/>
  </w:num>
  <w:num w:numId="24">
    <w:abstractNumId w:val="48"/>
  </w:num>
  <w:num w:numId="25">
    <w:abstractNumId w:val="34"/>
  </w:num>
  <w:num w:numId="26">
    <w:abstractNumId w:val="36"/>
  </w:num>
  <w:num w:numId="27">
    <w:abstractNumId w:val="17"/>
  </w:num>
  <w:num w:numId="28">
    <w:abstractNumId w:val="23"/>
  </w:num>
  <w:num w:numId="29">
    <w:abstractNumId w:val="46"/>
  </w:num>
  <w:num w:numId="30">
    <w:abstractNumId w:val="38"/>
  </w:num>
  <w:num w:numId="31">
    <w:abstractNumId w:val="31"/>
  </w:num>
  <w:num w:numId="32">
    <w:abstractNumId w:val="22"/>
  </w:num>
  <w:num w:numId="33">
    <w:abstractNumId w:val="21"/>
  </w:num>
  <w:num w:numId="34">
    <w:abstractNumId w:val="43"/>
  </w:num>
  <w:num w:numId="35">
    <w:abstractNumId w:val="29"/>
  </w:num>
  <w:num w:numId="36">
    <w:abstractNumId w:val="24"/>
  </w:num>
  <w:num w:numId="37">
    <w:abstractNumId w:val="44"/>
  </w:num>
  <w:num w:numId="38">
    <w:abstractNumId w:val="20"/>
  </w:num>
  <w:num w:numId="39">
    <w:abstractNumId w:val="30"/>
  </w:num>
  <w:num w:numId="40">
    <w:abstractNumId w:val="42"/>
  </w:num>
  <w:num w:numId="41">
    <w:abstractNumId w:val="15"/>
  </w:num>
  <w:num w:numId="42">
    <w:abstractNumId w:val="32"/>
  </w:num>
  <w:num w:numId="43">
    <w:abstractNumId w:val="45"/>
  </w:num>
  <w:num w:numId="44">
    <w:abstractNumId w:val="25"/>
  </w:num>
  <w:num w:numId="45">
    <w:abstractNumId w:val="18"/>
  </w:num>
  <w:num w:numId="46">
    <w:abstractNumId w:val="41"/>
  </w:num>
  <w:num w:numId="47">
    <w:abstractNumId w:val="28"/>
  </w:num>
  <w:num w:numId="48">
    <w:abstractNumId w:val="37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kWmqU+MCtnfjQzsBs0aCq9DK+f9Odi/JG++iU8Jyh1zmrWX3lMerMhw5YAe5k5tqCLxDPi4D+R0BH+Wp2/Uiww==" w:salt="oWD1LF9n7rdU6NzuHk24Pg==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4F78"/>
    <w:rsid w:val="00014246"/>
    <w:rsid w:val="00035965"/>
    <w:rsid w:val="00093645"/>
    <w:rsid w:val="000960D9"/>
    <w:rsid w:val="000A44A3"/>
    <w:rsid w:val="000B0B28"/>
    <w:rsid w:val="000B61B9"/>
    <w:rsid w:val="000F6E1D"/>
    <w:rsid w:val="00104567"/>
    <w:rsid w:val="001066B7"/>
    <w:rsid w:val="00174471"/>
    <w:rsid w:val="00177898"/>
    <w:rsid w:val="00196DBC"/>
    <w:rsid w:val="001B27B4"/>
    <w:rsid w:val="001C1C58"/>
    <w:rsid w:val="001D4A39"/>
    <w:rsid w:val="001D6649"/>
    <w:rsid w:val="001F2555"/>
    <w:rsid w:val="001F3F3F"/>
    <w:rsid w:val="00231E7F"/>
    <w:rsid w:val="00246A60"/>
    <w:rsid w:val="0026195B"/>
    <w:rsid w:val="00274DED"/>
    <w:rsid w:val="002A00E4"/>
    <w:rsid w:val="002A5AB2"/>
    <w:rsid w:val="002A721A"/>
    <w:rsid w:val="002B34F3"/>
    <w:rsid w:val="002C2E7D"/>
    <w:rsid w:val="002C663B"/>
    <w:rsid w:val="002E2A1E"/>
    <w:rsid w:val="002E5ACE"/>
    <w:rsid w:val="002E68BB"/>
    <w:rsid w:val="002F741E"/>
    <w:rsid w:val="00303625"/>
    <w:rsid w:val="00303B7A"/>
    <w:rsid w:val="00313B71"/>
    <w:rsid w:val="0031539A"/>
    <w:rsid w:val="00324795"/>
    <w:rsid w:val="00331236"/>
    <w:rsid w:val="003563A4"/>
    <w:rsid w:val="00382E9C"/>
    <w:rsid w:val="003A7780"/>
    <w:rsid w:val="003D4924"/>
    <w:rsid w:val="003E4A6D"/>
    <w:rsid w:val="003E51B2"/>
    <w:rsid w:val="00406548"/>
    <w:rsid w:val="00431C0F"/>
    <w:rsid w:val="004525A6"/>
    <w:rsid w:val="00467671"/>
    <w:rsid w:val="00492B0F"/>
    <w:rsid w:val="004961CB"/>
    <w:rsid w:val="004B0F16"/>
    <w:rsid w:val="004B6CDD"/>
    <w:rsid w:val="004C33A6"/>
    <w:rsid w:val="004D0A65"/>
    <w:rsid w:val="004E62CF"/>
    <w:rsid w:val="004F01AD"/>
    <w:rsid w:val="0051513F"/>
    <w:rsid w:val="00535474"/>
    <w:rsid w:val="0053770D"/>
    <w:rsid w:val="00540510"/>
    <w:rsid w:val="00570B8F"/>
    <w:rsid w:val="005D1ADC"/>
    <w:rsid w:val="005F3AC7"/>
    <w:rsid w:val="00604AD5"/>
    <w:rsid w:val="00612D08"/>
    <w:rsid w:val="00624000"/>
    <w:rsid w:val="00636044"/>
    <w:rsid w:val="00642D0B"/>
    <w:rsid w:val="00643703"/>
    <w:rsid w:val="006E2F88"/>
    <w:rsid w:val="006E556E"/>
    <w:rsid w:val="006F24A1"/>
    <w:rsid w:val="0070441C"/>
    <w:rsid w:val="0070580E"/>
    <w:rsid w:val="00722ED0"/>
    <w:rsid w:val="00725C7D"/>
    <w:rsid w:val="007336B7"/>
    <w:rsid w:val="0074034D"/>
    <w:rsid w:val="00745145"/>
    <w:rsid w:val="00747FD0"/>
    <w:rsid w:val="00767699"/>
    <w:rsid w:val="007843FB"/>
    <w:rsid w:val="00791BC5"/>
    <w:rsid w:val="007A737B"/>
    <w:rsid w:val="007B3023"/>
    <w:rsid w:val="007E07C0"/>
    <w:rsid w:val="007F54E0"/>
    <w:rsid w:val="008037BB"/>
    <w:rsid w:val="0080677B"/>
    <w:rsid w:val="00820FDD"/>
    <w:rsid w:val="00821AFB"/>
    <w:rsid w:val="008276A7"/>
    <w:rsid w:val="00892FA5"/>
    <w:rsid w:val="008D068E"/>
    <w:rsid w:val="008F1929"/>
    <w:rsid w:val="009364A2"/>
    <w:rsid w:val="00941721"/>
    <w:rsid w:val="009524D7"/>
    <w:rsid w:val="0096437D"/>
    <w:rsid w:val="00977C82"/>
    <w:rsid w:val="0099666E"/>
    <w:rsid w:val="009B7D53"/>
    <w:rsid w:val="009C4F8A"/>
    <w:rsid w:val="009D2DDC"/>
    <w:rsid w:val="009E48CA"/>
    <w:rsid w:val="00A02BBD"/>
    <w:rsid w:val="00A162B9"/>
    <w:rsid w:val="00A20A25"/>
    <w:rsid w:val="00A330B2"/>
    <w:rsid w:val="00A331E3"/>
    <w:rsid w:val="00A44302"/>
    <w:rsid w:val="00A7772F"/>
    <w:rsid w:val="00A95567"/>
    <w:rsid w:val="00AC7969"/>
    <w:rsid w:val="00AD0555"/>
    <w:rsid w:val="00AD5360"/>
    <w:rsid w:val="00B03219"/>
    <w:rsid w:val="00B14343"/>
    <w:rsid w:val="00B22602"/>
    <w:rsid w:val="00B22D02"/>
    <w:rsid w:val="00B26248"/>
    <w:rsid w:val="00B373BB"/>
    <w:rsid w:val="00BA1832"/>
    <w:rsid w:val="00BB13B1"/>
    <w:rsid w:val="00BB5017"/>
    <w:rsid w:val="00BC3DBA"/>
    <w:rsid w:val="00BD5349"/>
    <w:rsid w:val="00BE30AF"/>
    <w:rsid w:val="00BF11DB"/>
    <w:rsid w:val="00BF16E0"/>
    <w:rsid w:val="00C9505B"/>
    <w:rsid w:val="00CC0B23"/>
    <w:rsid w:val="00CC3AA9"/>
    <w:rsid w:val="00CD66B0"/>
    <w:rsid w:val="00CE37B7"/>
    <w:rsid w:val="00CF09BC"/>
    <w:rsid w:val="00D0425F"/>
    <w:rsid w:val="00D1555C"/>
    <w:rsid w:val="00D32CD2"/>
    <w:rsid w:val="00D355B1"/>
    <w:rsid w:val="00D4779E"/>
    <w:rsid w:val="00D73B2F"/>
    <w:rsid w:val="00DF00BF"/>
    <w:rsid w:val="00DF381A"/>
    <w:rsid w:val="00E05BFD"/>
    <w:rsid w:val="00E27C25"/>
    <w:rsid w:val="00E317A5"/>
    <w:rsid w:val="00E446F0"/>
    <w:rsid w:val="00E7709F"/>
    <w:rsid w:val="00E800D3"/>
    <w:rsid w:val="00E930B0"/>
    <w:rsid w:val="00E94A88"/>
    <w:rsid w:val="00EB3505"/>
    <w:rsid w:val="00EC2D6F"/>
    <w:rsid w:val="00EE094D"/>
    <w:rsid w:val="00F00705"/>
    <w:rsid w:val="00F20A00"/>
    <w:rsid w:val="00F21442"/>
    <w:rsid w:val="00F53393"/>
    <w:rsid w:val="00F628E6"/>
    <w:rsid w:val="00F83F9D"/>
    <w:rsid w:val="00F84C9C"/>
    <w:rsid w:val="00FC7BAB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1280A"/>
  <w15:docId w15:val="{6EE99FAD-4C3B-44AF-91E6-B25D8A41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  <w:uiPriority w:val="99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0">
    <w:name w:val="Legenda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paragraph" w:styleId="Akapitzlist">
    <w:name w:val="List Paragraph"/>
    <w:basedOn w:val="Normalny"/>
    <w:uiPriority w:val="34"/>
    <w:qFormat/>
    <w:rsid w:val="003E4A6D"/>
    <w:pPr>
      <w:ind w:left="708"/>
    </w:pPr>
  </w:style>
  <w:style w:type="paragraph" w:styleId="Bezodstpw">
    <w:name w:val="No Spacing"/>
    <w:uiPriority w:val="1"/>
    <w:qFormat/>
    <w:rsid w:val="00196DBC"/>
    <w:rPr>
      <w:rFonts w:ascii="Calibri" w:eastAsia="Calibri" w:hAnsi="Calibr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D0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D0B"/>
    <w:rPr>
      <w:rFonts w:ascii="Tahoma" w:hAnsi="Tahoma" w:cs="Tahoma"/>
      <w:sz w:val="16"/>
      <w:szCs w:val="16"/>
      <w:lang w:eastAsia="ar-SA"/>
    </w:rPr>
  </w:style>
  <w:style w:type="character" w:styleId="Tekstzastpczy">
    <w:name w:val="Placeholder Text"/>
    <w:basedOn w:val="Domylnaczcionkaakapitu"/>
    <w:uiPriority w:val="99"/>
    <w:semiHidden/>
    <w:rsid w:val="00CF09BC"/>
    <w:rPr>
      <w:color w:val="808080"/>
    </w:rPr>
  </w:style>
  <w:style w:type="character" w:customStyle="1" w:styleId="StopkaZnak">
    <w:name w:val="Stopka Znak"/>
    <w:basedOn w:val="Domylnaczcionkaakapitu"/>
    <w:link w:val="Stopka"/>
    <w:uiPriority w:val="99"/>
    <w:rsid w:val="00406548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3DB44EA61440FBBB7962789503C5A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7D1858B-74B1-47ED-8CB4-3CB6077E75CB}"/>
      </w:docPartPr>
      <w:docPartBody>
        <w:p w:rsidR="00BF3BB4" w:rsidRDefault="00347781" w:rsidP="00347781">
          <w:pPr>
            <w:pStyle w:val="863DB44EA61440FBBB7962789503C5A0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D647C0A9C9EB4BF3B85072A6C54089C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6F7B351-3AB8-4713-9A7E-29C837055C1B}"/>
      </w:docPartPr>
      <w:docPartBody>
        <w:p w:rsidR="00BF3BB4" w:rsidRDefault="00347781" w:rsidP="00347781">
          <w:pPr>
            <w:pStyle w:val="D647C0A9C9EB4BF3B85072A6C54089CE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14B5FAFD38D94C619D24F2C6937974B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6D0E522-4119-41ED-80EE-BEF1FE379C16}"/>
      </w:docPartPr>
      <w:docPartBody>
        <w:p w:rsidR="00BF3BB4" w:rsidRDefault="00347781" w:rsidP="00347781">
          <w:pPr>
            <w:pStyle w:val="14B5FAFD38D94C619D24F2C6937974B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1B03A1662A05463FB25E6DC70C82A0E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72FEDA-AC62-49FC-8AA2-0CF4B498507B}"/>
      </w:docPartPr>
      <w:docPartBody>
        <w:p w:rsidR="00BF3BB4" w:rsidRDefault="00347781" w:rsidP="00347781">
          <w:pPr>
            <w:pStyle w:val="1B03A1662A05463FB25E6DC70C82A0E6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71D774DA78C642CB8230251411FBAA1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91D5048-9599-43FA-B19B-DABC70914603}"/>
      </w:docPartPr>
      <w:docPartBody>
        <w:p w:rsidR="00BF3BB4" w:rsidRDefault="00347781" w:rsidP="00347781">
          <w:pPr>
            <w:pStyle w:val="71D774DA78C642CB8230251411FBAA1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3E5C18100DAC4420AA42082D831E10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C2D0274-F053-46B8-9F94-B1873A5B7CE1}"/>
      </w:docPartPr>
      <w:docPartBody>
        <w:p w:rsidR="00BF3BB4" w:rsidRDefault="00347781" w:rsidP="00347781">
          <w:pPr>
            <w:pStyle w:val="3E5C18100DAC4420AA42082D831E10CD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B72194DCC1B465B93E3EF9C7F14022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34F9E9E-5525-496A-B1F8-A1D159E20404}"/>
      </w:docPartPr>
      <w:docPartBody>
        <w:p w:rsidR="00BF3BB4" w:rsidRDefault="00347781" w:rsidP="00347781">
          <w:pPr>
            <w:pStyle w:val="2B72194DCC1B465B93E3EF9C7F14022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B97F28BA0D2445397E66D1F286C7BB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B9889A3-CE41-4E47-B1B8-8668DF122930}"/>
      </w:docPartPr>
      <w:docPartBody>
        <w:p w:rsidR="00BF3BB4" w:rsidRDefault="00347781" w:rsidP="00347781">
          <w:pPr>
            <w:pStyle w:val="6B97F28BA0D2445397E66D1F286C7BB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3DFC1FE82AF4558B119EE1CCE9514A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38BBE25-8FB0-431B-B37D-6CD18EA0CFA4}"/>
      </w:docPartPr>
      <w:docPartBody>
        <w:p w:rsidR="00000000" w:rsidRDefault="001728B9" w:rsidP="001728B9">
          <w:pPr>
            <w:pStyle w:val="53DFC1FE82AF4558B119EE1CCE9514A0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C90F0A91EC54EFD8137743B5A7D47F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03306B5-86BE-4280-9CD4-7939C0FCDFD1}"/>
      </w:docPartPr>
      <w:docPartBody>
        <w:p w:rsidR="00000000" w:rsidRDefault="001728B9" w:rsidP="001728B9">
          <w:pPr>
            <w:pStyle w:val="6C90F0A91EC54EFD8137743B5A7D47F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B714741F0D64960A60A50C396100B8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0DD3D96-9811-466F-B7B5-CF6CAF55E7E0}"/>
      </w:docPartPr>
      <w:docPartBody>
        <w:p w:rsidR="00000000" w:rsidRDefault="001728B9" w:rsidP="001728B9">
          <w:pPr>
            <w:pStyle w:val="0B714741F0D64960A60A50C396100B8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781"/>
    <w:rsid w:val="00145049"/>
    <w:rsid w:val="001728B9"/>
    <w:rsid w:val="00192F46"/>
    <w:rsid w:val="00347781"/>
    <w:rsid w:val="004F297D"/>
    <w:rsid w:val="00525B66"/>
    <w:rsid w:val="007F0568"/>
    <w:rsid w:val="00BF3BB4"/>
    <w:rsid w:val="00D7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728B9"/>
    <w:rPr>
      <w:color w:val="808080"/>
    </w:rPr>
  </w:style>
  <w:style w:type="paragraph" w:customStyle="1" w:styleId="863DB44EA61440FBBB7962789503C5A0">
    <w:name w:val="863DB44EA61440FBBB7962789503C5A0"/>
    <w:rsid w:val="00347781"/>
  </w:style>
  <w:style w:type="paragraph" w:customStyle="1" w:styleId="D647C0A9C9EB4BF3B85072A6C54089CE">
    <w:name w:val="D647C0A9C9EB4BF3B85072A6C54089CE"/>
    <w:rsid w:val="00347781"/>
  </w:style>
  <w:style w:type="paragraph" w:customStyle="1" w:styleId="14B5FAFD38D94C619D24F2C6937974B7">
    <w:name w:val="14B5FAFD38D94C619D24F2C6937974B7"/>
    <w:rsid w:val="00347781"/>
  </w:style>
  <w:style w:type="paragraph" w:customStyle="1" w:styleId="1B03A1662A05463FB25E6DC70C82A0E6">
    <w:name w:val="1B03A1662A05463FB25E6DC70C82A0E6"/>
    <w:rsid w:val="00347781"/>
  </w:style>
  <w:style w:type="paragraph" w:customStyle="1" w:styleId="71D774DA78C642CB8230251411FBAA15">
    <w:name w:val="71D774DA78C642CB8230251411FBAA15"/>
    <w:rsid w:val="00347781"/>
  </w:style>
  <w:style w:type="paragraph" w:customStyle="1" w:styleId="3E5C18100DAC4420AA42082D831E10CD">
    <w:name w:val="3E5C18100DAC4420AA42082D831E10CD"/>
    <w:rsid w:val="00347781"/>
  </w:style>
  <w:style w:type="paragraph" w:customStyle="1" w:styleId="2B72194DCC1B465B93E3EF9C7F14022C">
    <w:name w:val="2B72194DCC1B465B93E3EF9C7F14022C"/>
    <w:rsid w:val="00347781"/>
  </w:style>
  <w:style w:type="paragraph" w:customStyle="1" w:styleId="6B97F28BA0D2445397E66D1F286C7BB5">
    <w:name w:val="6B97F28BA0D2445397E66D1F286C7BB5"/>
    <w:rsid w:val="00347781"/>
  </w:style>
  <w:style w:type="paragraph" w:customStyle="1" w:styleId="53DFC1FE82AF4558B119EE1CCE9514A0">
    <w:name w:val="53DFC1FE82AF4558B119EE1CCE9514A0"/>
    <w:rsid w:val="001728B9"/>
  </w:style>
  <w:style w:type="paragraph" w:customStyle="1" w:styleId="6C90F0A91EC54EFD8137743B5A7D47FA">
    <w:name w:val="6C90F0A91EC54EFD8137743B5A7D47FA"/>
    <w:rsid w:val="001728B9"/>
  </w:style>
  <w:style w:type="paragraph" w:customStyle="1" w:styleId="0B714741F0D64960A60A50C396100B8B">
    <w:name w:val="0B714741F0D64960A60A50C396100B8B"/>
    <w:rsid w:val="001728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353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Comarch</cp:lastModifiedBy>
  <cp:revision>6</cp:revision>
  <cp:lastPrinted>2009-12-03T13:50:00Z</cp:lastPrinted>
  <dcterms:created xsi:type="dcterms:W3CDTF">2021-04-07T04:15:00Z</dcterms:created>
  <dcterms:modified xsi:type="dcterms:W3CDTF">2021-04-07T04:24:00Z</dcterms:modified>
</cp:coreProperties>
</file>